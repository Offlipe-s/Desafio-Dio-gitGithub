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9E8D9" w14:textId="77777777" w:rsidR="009213CF" w:rsidRPr="00433F5B" w:rsidRDefault="009213CF" w:rsidP="00A926D5">
      <w:pPr>
        <w:pStyle w:val="Ttulo"/>
        <w:jc w:val="both"/>
        <w:rPr>
          <w:b/>
          <w:bCs/>
        </w:rPr>
      </w:pPr>
    </w:p>
    <w:p w14:paraId="2916BECD" w14:textId="77777777" w:rsidR="00123740" w:rsidRPr="00433F5B" w:rsidRDefault="00123740" w:rsidP="00A926D5">
      <w:pPr>
        <w:pStyle w:val="Subttulo"/>
        <w:rPr>
          <w:rFonts w:cs="Arial"/>
        </w:rPr>
      </w:pPr>
    </w:p>
    <w:p w14:paraId="68A27C96" w14:textId="77777777" w:rsidR="009213CF" w:rsidRPr="00433F5B" w:rsidRDefault="009213CF" w:rsidP="00A926D5">
      <w:pPr>
        <w:pStyle w:val="Ttulo"/>
        <w:jc w:val="both"/>
        <w:rPr>
          <w:b/>
          <w:bCs/>
        </w:rPr>
      </w:pPr>
    </w:p>
    <w:p w14:paraId="3C927696" w14:textId="77777777" w:rsidR="009213CF" w:rsidRPr="00433F5B" w:rsidRDefault="009213CF" w:rsidP="00A926D5">
      <w:pPr>
        <w:pStyle w:val="Ttulo"/>
        <w:jc w:val="both"/>
        <w:rPr>
          <w:b/>
          <w:bCs/>
        </w:rPr>
      </w:pPr>
    </w:p>
    <w:p w14:paraId="59DC2824" w14:textId="77777777" w:rsidR="00103B9D" w:rsidRPr="00433F5B" w:rsidRDefault="00103B9D" w:rsidP="00A926D5">
      <w:pPr>
        <w:pStyle w:val="Ttulo"/>
        <w:rPr>
          <w:b/>
          <w:bCs/>
          <w:sz w:val="26"/>
          <w:szCs w:val="26"/>
          <w:u w:val="thick"/>
        </w:rPr>
      </w:pPr>
    </w:p>
    <w:p w14:paraId="6DFCCA23" w14:textId="77777777" w:rsidR="00103B9D" w:rsidRPr="00433F5B" w:rsidRDefault="00103B9D" w:rsidP="00A926D5">
      <w:pPr>
        <w:pStyle w:val="Ttulo"/>
        <w:rPr>
          <w:b/>
          <w:bCs/>
          <w:sz w:val="26"/>
          <w:szCs w:val="26"/>
          <w:u w:val="thick"/>
        </w:rPr>
      </w:pPr>
    </w:p>
    <w:p w14:paraId="15E3917C" w14:textId="77777777" w:rsidR="00103B9D" w:rsidRPr="00433F5B" w:rsidRDefault="00103B9D" w:rsidP="00A926D5">
      <w:pPr>
        <w:pStyle w:val="Ttulo"/>
        <w:rPr>
          <w:b/>
          <w:bCs/>
          <w:sz w:val="26"/>
          <w:szCs w:val="26"/>
          <w:u w:val="thick"/>
        </w:rPr>
      </w:pPr>
    </w:p>
    <w:p w14:paraId="565103C2" w14:textId="77777777" w:rsidR="00103B9D" w:rsidRPr="00433F5B" w:rsidRDefault="00103B9D" w:rsidP="00A926D5">
      <w:pPr>
        <w:pStyle w:val="Ttulo"/>
        <w:rPr>
          <w:b/>
          <w:bCs/>
          <w:sz w:val="26"/>
          <w:szCs w:val="26"/>
          <w:u w:val="thick"/>
        </w:rPr>
      </w:pPr>
    </w:p>
    <w:p w14:paraId="7D0A0EC7" w14:textId="364A6D38" w:rsidR="009213CF" w:rsidRPr="00CB607D" w:rsidRDefault="00123740" w:rsidP="0AB3D32A">
      <w:pPr>
        <w:pStyle w:val="Ttulo"/>
        <w:rPr>
          <w:rFonts w:ascii="Times New Roman" w:hAnsi="Times New Roman" w:cs="Times New Roman"/>
          <w:b/>
          <w:bCs/>
          <w:sz w:val="32"/>
          <w:szCs w:val="32"/>
        </w:rPr>
      </w:pPr>
      <w:r w:rsidRPr="0AB3D32A">
        <w:rPr>
          <w:rFonts w:ascii="Times New Roman" w:hAnsi="Times New Roman" w:cs="Times New Roman"/>
          <w:b/>
          <w:bCs/>
          <w:sz w:val="32"/>
          <w:szCs w:val="32"/>
        </w:rPr>
        <w:t>PRO</w:t>
      </w:r>
      <w:r w:rsidRPr="0AB3D32A">
        <w:rPr>
          <w:rFonts w:ascii="Times New Roman" w:hAnsi="Times New Roman" w:cs="Times New Roman"/>
          <w:b/>
          <w:bCs/>
          <w:spacing w:val="2"/>
          <w:sz w:val="32"/>
          <w:szCs w:val="32"/>
        </w:rPr>
        <w:t>J</w:t>
      </w:r>
      <w:r w:rsidRPr="0AB3D32A">
        <w:rPr>
          <w:rFonts w:ascii="Times New Roman" w:hAnsi="Times New Roman" w:cs="Times New Roman"/>
          <w:b/>
          <w:bCs/>
          <w:sz w:val="32"/>
          <w:szCs w:val="32"/>
        </w:rPr>
        <w:t>ETO</w:t>
      </w:r>
      <w:r w:rsidRPr="0AB3D32A">
        <w:rPr>
          <w:rFonts w:ascii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 w:rsidRPr="0AB3D32A">
        <w:rPr>
          <w:rFonts w:ascii="Times New Roman" w:hAnsi="Times New Roman" w:cs="Times New Roman"/>
          <w:b/>
          <w:bCs/>
          <w:w w:val="99"/>
          <w:sz w:val="32"/>
          <w:szCs w:val="32"/>
        </w:rPr>
        <w:t>IN</w:t>
      </w:r>
      <w:r w:rsidRPr="0AB3D32A">
        <w:rPr>
          <w:rFonts w:ascii="Times New Roman" w:hAnsi="Times New Roman" w:cs="Times New Roman"/>
          <w:b/>
          <w:bCs/>
          <w:spacing w:val="2"/>
          <w:w w:val="99"/>
          <w:sz w:val="32"/>
          <w:szCs w:val="32"/>
        </w:rPr>
        <w:t>T</w:t>
      </w:r>
      <w:r w:rsidRPr="0AB3D32A">
        <w:rPr>
          <w:rFonts w:ascii="Times New Roman" w:hAnsi="Times New Roman" w:cs="Times New Roman"/>
          <w:b/>
          <w:bCs/>
          <w:w w:val="99"/>
          <w:sz w:val="32"/>
          <w:szCs w:val="32"/>
        </w:rPr>
        <w:t>EG</w:t>
      </w:r>
      <w:r w:rsidRPr="0AB3D32A">
        <w:rPr>
          <w:rFonts w:ascii="Times New Roman" w:hAnsi="Times New Roman" w:cs="Times New Roman"/>
          <w:b/>
          <w:bCs/>
          <w:spacing w:val="4"/>
          <w:w w:val="99"/>
          <w:sz w:val="32"/>
          <w:szCs w:val="32"/>
        </w:rPr>
        <w:t>R</w:t>
      </w:r>
      <w:r w:rsidRPr="0AB3D32A">
        <w:rPr>
          <w:rFonts w:ascii="Times New Roman" w:hAnsi="Times New Roman" w:cs="Times New Roman"/>
          <w:b/>
          <w:bCs/>
          <w:spacing w:val="-5"/>
          <w:w w:val="99"/>
          <w:sz w:val="32"/>
          <w:szCs w:val="32"/>
        </w:rPr>
        <w:t>A</w:t>
      </w:r>
      <w:r w:rsidRPr="0AB3D32A">
        <w:rPr>
          <w:rFonts w:ascii="Times New Roman" w:hAnsi="Times New Roman" w:cs="Times New Roman"/>
          <w:b/>
          <w:bCs/>
          <w:spacing w:val="2"/>
          <w:w w:val="99"/>
          <w:sz w:val="32"/>
          <w:szCs w:val="32"/>
        </w:rPr>
        <w:t>D</w:t>
      </w:r>
      <w:r w:rsidRPr="0AB3D32A">
        <w:rPr>
          <w:rFonts w:ascii="Times New Roman" w:hAnsi="Times New Roman" w:cs="Times New Roman"/>
          <w:b/>
          <w:bCs/>
          <w:w w:val="99"/>
          <w:sz w:val="32"/>
          <w:szCs w:val="32"/>
        </w:rPr>
        <w:t>OR</w:t>
      </w:r>
      <w:r w:rsidR="00433F5B" w:rsidRPr="0AB3D32A">
        <w:rPr>
          <w:rFonts w:ascii="Times New Roman" w:hAnsi="Times New Roman" w:cs="Times New Roman"/>
          <w:b/>
          <w:bCs/>
          <w:w w:val="99"/>
          <w:sz w:val="32"/>
          <w:szCs w:val="32"/>
        </w:rPr>
        <w:t xml:space="preserve"> </w:t>
      </w:r>
      <w:r w:rsidR="00CB607D" w:rsidRPr="0AB3D32A">
        <w:rPr>
          <w:rFonts w:ascii="Times New Roman" w:hAnsi="Times New Roman" w:cs="Times New Roman"/>
          <w:b/>
          <w:bCs/>
          <w:w w:val="99"/>
          <w:sz w:val="32"/>
          <w:szCs w:val="32"/>
        </w:rPr>
        <w:t>II</w:t>
      </w:r>
    </w:p>
    <w:p w14:paraId="45A8B186" w14:textId="75B6A0A9" w:rsidR="0AB3D32A" w:rsidRDefault="0AB3D32A" w:rsidP="0AB3D32A">
      <w:pPr>
        <w:pStyle w:val="Subttul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AB3D32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Configuração de Servidores </w:t>
      </w:r>
      <w:proofErr w:type="spellStart"/>
      <w:r w:rsidRPr="0AB3D32A">
        <w:rPr>
          <w:rFonts w:ascii="Times New Roman" w:eastAsia="Times New Roman" w:hAnsi="Times New Roman" w:cs="Times New Roman"/>
          <w:b/>
          <w:bCs/>
          <w:sz w:val="32"/>
          <w:szCs w:val="32"/>
        </w:rPr>
        <w:t>ePC’s</w:t>
      </w:r>
      <w:proofErr w:type="spellEnd"/>
    </w:p>
    <w:p w14:paraId="05E5D851" w14:textId="77777777" w:rsidR="009213CF" w:rsidRPr="00433F5B" w:rsidRDefault="009213CF" w:rsidP="0AB3D32A">
      <w:pPr>
        <w:jc w:val="both"/>
      </w:pPr>
    </w:p>
    <w:p w14:paraId="5DA83DD1" w14:textId="77777777" w:rsidR="009213CF" w:rsidRPr="00433F5B" w:rsidRDefault="009213CF" w:rsidP="0AB3D32A">
      <w:pPr>
        <w:jc w:val="both"/>
      </w:pPr>
    </w:p>
    <w:p w14:paraId="1A586314" w14:textId="77777777" w:rsidR="009213CF" w:rsidRPr="00433F5B" w:rsidRDefault="009213CF" w:rsidP="0AB3D32A">
      <w:pPr>
        <w:ind w:left="3240"/>
        <w:jc w:val="both"/>
        <w:rPr>
          <w:sz w:val="28"/>
          <w:szCs w:val="28"/>
        </w:rPr>
      </w:pPr>
    </w:p>
    <w:p w14:paraId="4BDDBC2C" w14:textId="77777777" w:rsidR="009213CF" w:rsidRPr="00433F5B" w:rsidRDefault="009213CF" w:rsidP="0AB3D32A">
      <w:pPr>
        <w:ind w:left="3240"/>
        <w:jc w:val="both"/>
        <w:rPr>
          <w:sz w:val="28"/>
          <w:szCs w:val="28"/>
        </w:rPr>
      </w:pPr>
    </w:p>
    <w:p w14:paraId="1488CFE2" w14:textId="77777777" w:rsidR="009213CF" w:rsidRPr="00433F5B" w:rsidRDefault="009213CF" w:rsidP="0AB3D32A">
      <w:pPr>
        <w:ind w:left="2835"/>
        <w:jc w:val="both"/>
        <w:rPr>
          <w:sz w:val="28"/>
          <w:szCs w:val="28"/>
        </w:rPr>
      </w:pPr>
    </w:p>
    <w:p w14:paraId="5F9BDA28" w14:textId="77777777" w:rsidR="00103B9D" w:rsidRPr="00433F5B" w:rsidRDefault="00103B9D" w:rsidP="0AB3D32A">
      <w:pPr>
        <w:ind w:left="2835"/>
        <w:jc w:val="both"/>
        <w:rPr>
          <w:sz w:val="28"/>
          <w:szCs w:val="28"/>
        </w:rPr>
      </w:pPr>
    </w:p>
    <w:p w14:paraId="790D0E30" w14:textId="77777777" w:rsidR="00103B9D" w:rsidRPr="00433F5B" w:rsidRDefault="00103B9D" w:rsidP="0AB3D32A">
      <w:pPr>
        <w:ind w:left="2835"/>
        <w:jc w:val="both"/>
        <w:rPr>
          <w:sz w:val="28"/>
          <w:szCs w:val="28"/>
        </w:rPr>
      </w:pPr>
    </w:p>
    <w:p w14:paraId="04E64998" w14:textId="77777777" w:rsidR="00103B9D" w:rsidRPr="00433F5B" w:rsidRDefault="00103B9D" w:rsidP="0AB3D32A">
      <w:pPr>
        <w:ind w:left="2835"/>
        <w:jc w:val="both"/>
        <w:rPr>
          <w:sz w:val="28"/>
          <w:szCs w:val="28"/>
        </w:rPr>
      </w:pPr>
    </w:p>
    <w:p w14:paraId="11A1ECF7" w14:textId="77777777" w:rsidR="00103B9D" w:rsidRPr="00433F5B" w:rsidRDefault="00103B9D" w:rsidP="0AB3D32A">
      <w:pPr>
        <w:ind w:left="2835"/>
        <w:jc w:val="both"/>
        <w:rPr>
          <w:sz w:val="28"/>
          <w:szCs w:val="28"/>
        </w:rPr>
      </w:pPr>
    </w:p>
    <w:p w14:paraId="0C0C81AC" w14:textId="77777777" w:rsidR="00103B9D" w:rsidRPr="00433F5B" w:rsidRDefault="00103B9D" w:rsidP="0AB3D32A">
      <w:pPr>
        <w:ind w:left="2835"/>
        <w:jc w:val="both"/>
        <w:rPr>
          <w:sz w:val="28"/>
          <w:szCs w:val="28"/>
        </w:rPr>
      </w:pPr>
    </w:p>
    <w:p w14:paraId="56D750F7" w14:textId="71CC2C08" w:rsidR="009213CF" w:rsidRPr="00433F5B" w:rsidRDefault="00103B9D" w:rsidP="0AB3D32A">
      <w:pPr>
        <w:jc w:val="both"/>
        <w:rPr>
          <w:b/>
          <w:bCs/>
          <w:spacing w:val="-20"/>
        </w:rPr>
      </w:pPr>
      <w:r w:rsidRPr="0AB3D32A">
        <w:rPr>
          <w:b/>
          <w:bCs/>
          <w:spacing w:val="-20"/>
        </w:rPr>
        <w:t>Equipe d</w:t>
      </w:r>
      <w:r w:rsidR="006F48DA" w:rsidRPr="0AB3D32A">
        <w:rPr>
          <w:b/>
          <w:bCs/>
          <w:spacing w:val="-20"/>
        </w:rPr>
        <w:t>o</w:t>
      </w:r>
      <w:r w:rsidRPr="0AB3D32A">
        <w:rPr>
          <w:b/>
          <w:bCs/>
          <w:spacing w:val="-20"/>
        </w:rPr>
        <w:t xml:space="preserve"> </w:t>
      </w:r>
      <w:r w:rsidR="006F48DA" w:rsidRPr="0AB3D32A">
        <w:rPr>
          <w:b/>
          <w:bCs/>
          <w:spacing w:val="-20"/>
        </w:rPr>
        <w:t>projeto</w:t>
      </w:r>
      <w:r w:rsidRPr="0AB3D32A">
        <w:rPr>
          <w:b/>
          <w:bCs/>
          <w:spacing w:val="-20"/>
        </w:rPr>
        <w:t>:</w:t>
      </w:r>
    </w:p>
    <w:p w14:paraId="431D50D2" w14:textId="3D9EACFD" w:rsidR="00114EB6" w:rsidRDefault="00FE0904" w:rsidP="0AB3D32A">
      <w:pPr>
        <w:jc w:val="both"/>
        <w:rPr>
          <w:color w:val="000000" w:themeColor="text1"/>
          <w:spacing w:val="-20"/>
        </w:rPr>
      </w:pPr>
      <w:r w:rsidRPr="0AB3D32A">
        <w:rPr>
          <w:color w:val="000000" w:themeColor="text1"/>
          <w:spacing w:val="-20"/>
        </w:rPr>
        <w:t>Bru</w:t>
      </w:r>
      <w:r w:rsidR="002E3D10">
        <w:rPr>
          <w:color w:val="000000" w:themeColor="text1"/>
          <w:spacing w:val="-20"/>
        </w:rPr>
        <w:t>no Brito</w:t>
      </w:r>
    </w:p>
    <w:p w14:paraId="1880D508" w14:textId="03A1EB7F" w:rsidR="0AB3D32A" w:rsidRDefault="0AB3D32A" w:rsidP="0AB3D32A">
      <w:pPr>
        <w:spacing w:line="259" w:lineRule="auto"/>
        <w:jc w:val="both"/>
        <w:rPr>
          <w:color w:val="000000" w:themeColor="text1"/>
        </w:rPr>
      </w:pPr>
      <w:r w:rsidRPr="0AB3D32A">
        <w:rPr>
          <w:color w:val="000000" w:themeColor="text1"/>
        </w:rPr>
        <w:t>Felipe</w:t>
      </w:r>
      <w:r w:rsidR="002E3D10">
        <w:rPr>
          <w:color w:val="000000" w:themeColor="text1"/>
        </w:rPr>
        <w:t xml:space="preserve"> Ricardo dos Santos Araújo</w:t>
      </w:r>
      <w:bookmarkStart w:id="0" w:name="_GoBack"/>
      <w:bookmarkEnd w:id="0"/>
    </w:p>
    <w:p w14:paraId="57D3364E" w14:textId="77777777" w:rsidR="00103B9D" w:rsidRPr="00433F5B" w:rsidRDefault="00103B9D" w:rsidP="0AB3D32A">
      <w:pPr>
        <w:jc w:val="both"/>
        <w:rPr>
          <w:b/>
          <w:bCs/>
          <w:spacing w:val="-20"/>
        </w:rPr>
      </w:pPr>
    </w:p>
    <w:p w14:paraId="5CD739C8" w14:textId="446585BE" w:rsidR="00103B9D" w:rsidRPr="00F92084" w:rsidRDefault="00103B9D" w:rsidP="0AB3D32A">
      <w:pPr>
        <w:jc w:val="both"/>
        <w:rPr>
          <w:b/>
          <w:bCs/>
          <w:color w:val="000000" w:themeColor="text1"/>
          <w:spacing w:val="-20"/>
        </w:rPr>
      </w:pPr>
      <w:r w:rsidRPr="0AB3D32A">
        <w:rPr>
          <w:b/>
          <w:bCs/>
          <w:spacing w:val="-20"/>
        </w:rPr>
        <w:t>Turma:</w:t>
      </w:r>
      <w:r w:rsidR="006F48DA" w:rsidRPr="0AB3D32A">
        <w:rPr>
          <w:spacing w:val="-20"/>
        </w:rPr>
        <w:t xml:space="preserve"> 2</w:t>
      </w:r>
      <w:r w:rsidR="00B70C3C" w:rsidRPr="0AB3D32A">
        <w:rPr>
          <w:color w:val="000000" w:themeColor="text1"/>
          <w:spacing w:val="-20"/>
        </w:rPr>
        <w:t>° B</w:t>
      </w:r>
    </w:p>
    <w:p w14:paraId="47D0A517" w14:textId="77777777" w:rsidR="009213CF" w:rsidRPr="00433F5B" w:rsidRDefault="009213CF" w:rsidP="0AB3D32A">
      <w:pPr>
        <w:ind w:left="2835"/>
        <w:jc w:val="both"/>
      </w:pPr>
    </w:p>
    <w:p w14:paraId="2A5A51BA" w14:textId="77777777" w:rsidR="009213CF" w:rsidRPr="00433F5B" w:rsidRDefault="009213CF" w:rsidP="0AB3D32A">
      <w:pPr>
        <w:ind w:left="2835"/>
        <w:jc w:val="both"/>
      </w:pPr>
    </w:p>
    <w:p w14:paraId="65FE1566" w14:textId="77777777" w:rsidR="009213CF" w:rsidRPr="00433F5B" w:rsidRDefault="009213CF" w:rsidP="0AB3D32A">
      <w:pPr>
        <w:ind w:left="2835"/>
        <w:jc w:val="both"/>
      </w:pPr>
    </w:p>
    <w:p w14:paraId="5F87D92C" w14:textId="1CBC4FD2" w:rsidR="009213CF" w:rsidRPr="00433F5B" w:rsidRDefault="009E0E2D" w:rsidP="0AB3D32A">
      <w:pPr>
        <w:jc w:val="both"/>
        <w:rPr>
          <w:spacing w:val="-20"/>
        </w:rPr>
      </w:pPr>
      <w:r w:rsidRPr="0AB3D32A">
        <w:rPr>
          <w:spacing w:val="-20"/>
        </w:rPr>
        <w:t>Trabalho interdisciplinar de pesquisa e conclusão de módulo</w:t>
      </w:r>
      <w:r w:rsidR="006F48DA" w:rsidRPr="0AB3D32A">
        <w:rPr>
          <w:spacing w:val="-20"/>
        </w:rPr>
        <w:t xml:space="preserve"> 2 </w:t>
      </w:r>
      <w:r w:rsidRPr="0AB3D32A">
        <w:rPr>
          <w:spacing w:val="-20"/>
        </w:rPr>
        <w:t xml:space="preserve">para o </w:t>
      </w:r>
      <w:r w:rsidR="009213CF" w:rsidRPr="0AB3D32A">
        <w:rPr>
          <w:spacing w:val="-20"/>
        </w:rPr>
        <w:t xml:space="preserve">Curso </w:t>
      </w:r>
      <w:r w:rsidRPr="0AB3D32A">
        <w:rPr>
          <w:spacing w:val="-20"/>
        </w:rPr>
        <w:t xml:space="preserve">Técnico em </w:t>
      </w:r>
      <w:r w:rsidR="006F48DA" w:rsidRPr="0AB3D32A">
        <w:rPr>
          <w:spacing w:val="-20"/>
        </w:rPr>
        <w:t>redes de computadores na ETEMAC.</w:t>
      </w:r>
    </w:p>
    <w:p w14:paraId="79A35522" w14:textId="77777777" w:rsidR="00123740" w:rsidRPr="00433F5B" w:rsidRDefault="00123740" w:rsidP="0AB3D32A">
      <w:pPr>
        <w:widowControl w:val="0"/>
        <w:autoSpaceDE w:val="0"/>
        <w:autoSpaceDN w:val="0"/>
        <w:adjustRightInd w:val="0"/>
        <w:ind w:left="3250" w:firstLine="708"/>
        <w:rPr>
          <w:color w:val="FF0000"/>
        </w:rPr>
      </w:pPr>
    </w:p>
    <w:p w14:paraId="0A05E5A0" w14:textId="664FFF62" w:rsidR="00123740" w:rsidRPr="00433F5B" w:rsidRDefault="0AB3D32A" w:rsidP="0AB3D32A">
      <w:pPr>
        <w:widowControl w:val="0"/>
        <w:autoSpaceDE w:val="0"/>
        <w:autoSpaceDN w:val="0"/>
        <w:adjustRightInd w:val="0"/>
      </w:pPr>
      <w:r w:rsidRPr="0AB3D32A">
        <w:t>Orientador:</w:t>
      </w:r>
      <w:r w:rsidRPr="0AB3D32A">
        <w:rPr>
          <w:color w:val="FF0000"/>
        </w:rPr>
        <w:t xml:space="preserve"> __________________</w:t>
      </w:r>
    </w:p>
    <w:p w14:paraId="1F46F0BC" w14:textId="77777777" w:rsidR="009213CF" w:rsidRPr="00433F5B" w:rsidRDefault="009213CF" w:rsidP="0AB3D32A">
      <w:pPr>
        <w:ind w:left="3402"/>
        <w:jc w:val="both"/>
      </w:pPr>
    </w:p>
    <w:p w14:paraId="7F8E2C51" w14:textId="77777777" w:rsidR="009213CF" w:rsidRPr="00433F5B" w:rsidRDefault="009213CF" w:rsidP="0AB3D32A">
      <w:pPr>
        <w:ind w:left="2835"/>
        <w:jc w:val="both"/>
      </w:pPr>
    </w:p>
    <w:p w14:paraId="0C471F55" w14:textId="77777777" w:rsidR="00123740" w:rsidRPr="00433F5B" w:rsidRDefault="00123740" w:rsidP="0AB3D32A">
      <w:pPr>
        <w:jc w:val="center"/>
        <w:rPr>
          <w:sz w:val="28"/>
          <w:szCs w:val="28"/>
        </w:rPr>
      </w:pPr>
    </w:p>
    <w:p w14:paraId="1F89B5C1" w14:textId="6E4C74A3" w:rsidR="00123740" w:rsidRDefault="00123740" w:rsidP="0AB3D32A">
      <w:pPr>
        <w:jc w:val="center"/>
        <w:rPr>
          <w:sz w:val="28"/>
          <w:szCs w:val="28"/>
        </w:rPr>
      </w:pPr>
    </w:p>
    <w:p w14:paraId="06238D60" w14:textId="1CF34E9B" w:rsidR="006F48DA" w:rsidRDefault="006F48DA" w:rsidP="0AB3D32A">
      <w:pPr>
        <w:jc w:val="center"/>
        <w:rPr>
          <w:sz w:val="28"/>
          <w:szCs w:val="28"/>
        </w:rPr>
      </w:pPr>
    </w:p>
    <w:p w14:paraId="7B1EF654" w14:textId="77777777" w:rsidR="006F48DA" w:rsidRPr="00433F5B" w:rsidRDefault="006F48DA" w:rsidP="0AB3D32A">
      <w:pPr>
        <w:jc w:val="center"/>
        <w:rPr>
          <w:sz w:val="28"/>
          <w:szCs w:val="28"/>
        </w:rPr>
      </w:pPr>
    </w:p>
    <w:p w14:paraId="010E7799" w14:textId="4963F23B" w:rsidR="009213CF" w:rsidRPr="00745D7F" w:rsidRDefault="0AB3D32A" w:rsidP="0AB3D32A">
      <w:pPr>
        <w:jc w:val="center"/>
        <w:rPr>
          <w:color w:val="000000" w:themeColor="text1"/>
          <w:sz w:val="28"/>
          <w:szCs w:val="28"/>
        </w:rPr>
      </w:pPr>
      <w:r w:rsidRPr="0AB3D32A">
        <w:rPr>
          <w:color w:val="000000" w:themeColor="text1"/>
          <w:sz w:val="28"/>
          <w:szCs w:val="28"/>
        </w:rPr>
        <w:t>Jaboatão dos Guararapes</w:t>
      </w:r>
    </w:p>
    <w:p w14:paraId="230ECAD4" w14:textId="51839E4B" w:rsidR="00495AB8" w:rsidRDefault="00511AAE" w:rsidP="0AB3D32A">
      <w:pPr>
        <w:jc w:val="center"/>
        <w:rPr>
          <w:color w:val="000000" w:themeColor="text1"/>
          <w:sz w:val="28"/>
          <w:szCs w:val="28"/>
        </w:rPr>
      </w:pPr>
      <w:r w:rsidRPr="006F48DA">
        <w:rPr>
          <w:rFonts w:ascii="Arial" w:hAnsi="Arial" w:cs="Arial"/>
          <w:noProof/>
          <w:color w:val="FF0000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A7035" wp14:editId="1E7F6BF6">
                <wp:simplePos x="0" y="0"/>
                <wp:positionH relativeFrom="column">
                  <wp:posOffset>5549265</wp:posOffset>
                </wp:positionH>
                <wp:positionV relativeFrom="paragraph">
                  <wp:posOffset>266700</wp:posOffset>
                </wp:positionV>
                <wp:extent cx="333375" cy="266700"/>
                <wp:effectExtent l="9525" t="9525" r="9525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>
            <w:pict>
              <v:rect id="Rectangle 4" style="position:absolute;margin-left:436.95pt;margin-top:21pt;width: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white [3212]" w14:anchorId="6251E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"/>
            </w:pict>
          </mc:Fallback>
        </mc:AlternateContent>
      </w:r>
      <w:r w:rsidR="00745D7F" w:rsidRPr="0AB3D32A">
        <w:rPr>
          <w:color w:val="000000" w:themeColor="text1"/>
          <w:sz w:val="28"/>
          <w:szCs w:val="28"/>
        </w:rPr>
        <w:t>2021</w:t>
      </w:r>
    </w:p>
    <w:p w14:paraId="415C7D3C" w14:textId="143D4669" w:rsidR="00B92C65" w:rsidRDefault="00B92C65" w:rsidP="0AB3D32A">
      <w:pPr>
        <w:jc w:val="center"/>
        <w:rPr>
          <w:color w:val="000000" w:themeColor="text1"/>
          <w:sz w:val="28"/>
          <w:szCs w:val="28"/>
        </w:rPr>
      </w:pPr>
    </w:p>
    <w:p w14:paraId="0DC2D4EF" w14:textId="77777777" w:rsidR="00B92C65" w:rsidRPr="00B70C3C" w:rsidRDefault="00B92C65" w:rsidP="0AB3D32A">
      <w:pPr>
        <w:jc w:val="center"/>
        <w:rPr>
          <w:color w:val="000000" w:themeColor="text1"/>
          <w:sz w:val="28"/>
          <w:szCs w:val="28"/>
        </w:rPr>
      </w:pPr>
    </w:p>
    <w:p w14:paraId="6092FC35" w14:textId="1C53607A" w:rsidR="00A926D5" w:rsidRDefault="0AB3D32A" w:rsidP="0AB3D32A">
      <w:pPr>
        <w:ind w:left="4248"/>
        <w:rPr>
          <w:b/>
          <w:bCs/>
          <w:sz w:val="28"/>
          <w:szCs w:val="28"/>
        </w:rPr>
      </w:pPr>
      <w:r w:rsidRPr="0AB3D32A">
        <w:rPr>
          <w:b/>
          <w:bCs/>
          <w:sz w:val="28"/>
          <w:szCs w:val="28"/>
        </w:rPr>
        <w:t>ÍNDICE</w:t>
      </w:r>
    </w:p>
    <w:p w14:paraId="742352E5" w14:textId="0A300D76" w:rsidR="00E232E8" w:rsidRDefault="00E232E8" w:rsidP="0AB3D32A">
      <w:pPr>
        <w:ind w:left="4248"/>
        <w:rPr>
          <w:b/>
          <w:bCs/>
          <w:sz w:val="28"/>
          <w:szCs w:val="28"/>
        </w:rPr>
      </w:pPr>
    </w:p>
    <w:p w14:paraId="40CA22AA" w14:textId="768FFAFC" w:rsidR="0AB3D32A" w:rsidRDefault="0AB3D32A" w:rsidP="0AB3D32A">
      <w:pPr>
        <w:pStyle w:val="PargrafodaLista"/>
        <w:numPr>
          <w:ilvl w:val="0"/>
          <w:numId w:val="6"/>
        </w:numPr>
        <w:spacing w:line="259" w:lineRule="auto"/>
        <w:rPr>
          <w:b/>
          <w:bCs/>
        </w:rPr>
      </w:pPr>
      <w:r w:rsidRPr="0AB3D32A">
        <w:t>INTRODUÇÃO______________________________________________________3</w:t>
      </w:r>
    </w:p>
    <w:p w14:paraId="5AA85F2A" w14:textId="47A5B250" w:rsidR="0AB3D32A" w:rsidRDefault="5910A7CC" w:rsidP="0AB3D32A">
      <w:pPr>
        <w:pStyle w:val="PargrafodaLista"/>
        <w:numPr>
          <w:ilvl w:val="0"/>
          <w:numId w:val="6"/>
        </w:numPr>
        <w:spacing w:line="259" w:lineRule="auto"/>
      </w:pPr>
      <w:r w:rsidRPr="5910A7CC">
        <w:t>ESCOPO DO PROJETO_______________________________________________4</w:t>
      </w:r>
    </w:p>
    <w:p w14:paraId="7A53B4CB" w14:textId="662CDF3A" w:rsidR="0AB3D32A" w:rsidRDefault="5910A7CC" w:rsidP="0AB3D32A">
      <w:pPr>
        <w:pStyle w:val="PargrafodaLista"/>
        <w:numPr>
          <w:ilvl w:val="0"/>
          <w:numId w:val="6"/>
        </w:numPr>
        <w:spacing w:line="259" w:lineRule="auto"/>
        <w:rPr>
          <w:b/>
          <w:bCs/>
        </w:rPr>
      </w:pPr>
      <w:r w:rsidRPr="5910A7CC">
        <w:t>ESCOPO DO SERVIÇO_______________________________________________4</w:t>
      </w:r>
      <w:r w:rsidRPr="5910A7CC">
        <w:rPr>
          <w:b/>
          <w:bCs/>
        </w:rPr>
        <w:t xml:space="preserve"> </w:t>
      </w:r>
    </w:p>
    <w:p w14:paraId="01F427B3" w14:textId="02720FA6" w:rsidR="0AB3D32A" w:rsidRDefault="5910A7CC" w:rsidP="0AB3D32A">
      <w:pPr>
        <w:pStyle w:val="PargrafodaLista"/>
        <w:numPr>
          <w:ilvl w:val="0"/>
          <w:numId w:val="6"/>
        </w:numPr>
        <w:spacing w:line="259" w:lineRule="auto"/>
        <w:rPr>
          <w:b/>
          <w:bCs/>
        </w:rPr>
      </w:pPr>
      <w:r w:rsidRPr="5910A7CC">
        <w:t>ESPECIFICAÇÕES DO SERVIÇO ______________________________________4</w:t>
      </w:r>
    </w:p>
    <w:p w14:paraId="480183D0" w14:textId="5241C443" w:rsidR="0AB3D32A" w:rsidRDefault="5910A7CC" w:rsidP="0AB3D32A">
      <w:pPr>
        <w:pStyle w:val="PargrafodaLista"/>
        <w:numPr>
          <w:ilvl w:val="0"/>
          <w:numId w:val="6"/>
        </w:numPr>
        <w:spacing w:line="259" w:lineRule="auto"/>
        <w:rPr>
          <w:b/>
          <w:bCs/>
        </w:rPr>
      </w:pPr>
      <w:r w:rsidRPr="5910A7CC">
        <w:t>NÃO ESCOPO DO PROJETO __________________________________________4</w:t>
      </w:r>
    </w:p>
    <w:p w14:paraId="489537B4" w14:textId="2355AAEF" w:rsidR="0AB3D32A" w:rsidRDefault="5910A7CC" w:rsidP="5910A7CC">
      <w:pPr>
        <w:pStyle w:val="PargrafodaLista"/>
        <w:numPr>
          <w:ilvl w:val="0"/>
          <w:numId w:val="6"/>
        </w:numPr>
        <w:spacing w:line="259" w:lineRule="auto"/>
        <w:rPr>
          <w:b/>
          <w:bCs/>
        </w:rPr>
      </w:pPr>
      <w:r w:rsidRPr="5910A7CC">
        <w:t xml:space="preserve">PREMISSAS ________________________________________________________5 </w:t>
      </w:r>
    </w:p>
    <w:p w14:paraId="062ED484" w14:textId="0433A56C" w:rsidR="74492CAE" w:rsidRDefault="74492CAE" w:rsidP="74492CAE">
      <w:pPr>
        <w:pStyle w:val="PargrafodaLista"/>
        <w:numPr>
          <w:ilvl w:val="0"/>
          <w:numId w:val="6"/>
        </w:numPr>
        <w:spacing w:line="259" w:lineRule="auto"/>
        <w:rPr>
          <w:b/>
          <w:bCs/>
        </w:rPr>
      </w:pPr>
      <w:r w:rsidRPr="74492CAE">
        <w:t>REQUESITOS ESPECIAIS_____________________________________________5</w:t>
      </w:r>
    </w:p>
    <w:p w14:paraId="5A461870" w14:textId="5C35A938" w:rsidR="74492CAE" w:rsidRDefault="74492CAE" w:rsidP="74492CAE">
      <w:pPr>
        <w:pStyle w:val="PargrafodaLista"/>
        <w:numPr>
          <w:ilvl w:val="0"/>
          <w:numId w:val="6"/>
        </w:numPr>
        <w:spacing w:line="259" w:lineRule="auto"/>
        <w:rPr>
          <w:b/>
          <w:bCs/>
        </w:rPr>
      </w:pPr>
      <w:r w:rsidRPr="74492CAE">
        <w:t>RESTRIÇÕES _______________________________________________________5</w:t>
      </w:r>
    </w:p>
    <w:p w14:paraId="16762EBA" w14:textId="18BBB421" w:rsidR="74492CAE" w:rsidRDefault="37AEF9C1" w:rsidP="37AEF9C1">
      <w:pPr>
        <w:pStyle w:val="PargrafodaLista"/>
        <w:numPr>
          <w:ilvl w:val="0"/>
          <w:numId w:val="6"/>
        </w:numPr>
        <w:spacing w:line="259" w:lineRule="auto"/>
        <w:rPr>
          <w:b/>
          <w:bCs/>
        </w:rPr>
      </w:pPr>
      <w:r w:rsidRPr="37AEF9C1">
        <w:t>COMPONENTES DE INFORMÁTICA___________________________________5</w:t>
      </w:r>
    </w:p>
    <w:p w14:paraId="2E4DE7CD" w14:textId="20EBA499" w:rsidR="0AB3D32A" w:rsidRDefault="37AEF9C1" w:rsidP="0AB3D32A">
      <w:pPr>
        <w:pStyle w:val="PargrafodaLista"/>
        <w:numPr>
          <w:ilvl w:val="0"/>
          <w:numId w:val="6"/>
        </w:numPr>
        <w:spacing w:line="259" w:lineRule="auto"/>
        <w:rPr>
          <w:b/>
          <w:bCs/>
        </w:rPr>
      </w:pPr>
      <w:r w:rsidRPr="37AEF9C1">
        <w:t>ESPECIFICAÇÕES DOS EQUIPAMENTOS ______________________________6</w:t>
      </w:r>
    </w:p>
    <w:p w14:paraId="1B42DA36" w14:textId="51177B24" w:rsidR="0AB3D32A" w:rsidRDefault="3BD5FCC0" w:rsidP="0AB3D32A">
      <w:pPr>
        <w:pStyle w:val="PargrafodaLista"/>
        <w:numPr>
          <w:ilvl w:val="0"/>
          <w:numId w:val="6"/>
        </w:numPr>
        <w:spacing w:line="259" w:lineRule="auto"/>
        <w:rPr>
          <w:b/>
          <w:bCs/>
        </w:rPr>
      </w:pPr>
      <w:r w:rsidRPr="3BD5FCC0">
        <w:t xml:space="preserve"> CONCLUSÃO______________________________________________________10</w:t>
      </w:r>
    </w:p>
    <w:p w14:paraId="4A0576E0" w14:textId="30A7EEEC" w:rsidR="79536891" w:rsidRDefault="79536891" w:rsidP="0AB3D32A">
      <w:pPr>
        <w:widowControl w:val="0"/>
        <w:spacing w:before="21" w:line="258" w:lineRule="auto"/>
        <w:ind w:right="2453"/>
      </w:pPr>
    </w:p>
    <w:p w14:paraId="40CE2B37" w14:textId="52731DF6" w:rsidR="79536891" w:rsidRDefault="79536891" w:rsidP="0AB3D32A">
      <w:pPr>
        <w:widowControl w:val="0"/>
        <w:spacing w:before="21"/>
        <w:ind w:left="462"/>
        <w:rPr>
          <w:b/>
          <w:bCs/>
        </w:rPr>
      </w:pPr>
    </w:p>
    <w:p w14:paraId="5846E5C9" w14:textId="57604795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71EAF37D" w14:textId="7787E466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5C07620A" w14:textId="1C645F69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0D99635E" w14:textId="65305B57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4C286D5B" w14:textId="25ECFA81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7E2CA773" w14:textId="3C816824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315EB31D" w14:textId="0FCDDE29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6AFD5FD8" w14:textId="134E02FA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3D4FBBB5" w14:textId="54486F7D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1AF06554" w14:textId="706C823C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08079564" w14:textId="117C4C4D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69E19EE5" w14:textId="479D7052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1709A0E0" w14:textId="21DE43C2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42842F93" w14:textId="02111FC5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4EF845F8" w14:textId="63DFAC58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0162E4A8" w14:textId="47E2A406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3409140D" w14:textId="7FED585A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1BD22AEB" w14:textId="473B438D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77B5F01F" w14:textId="39102BE4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4CA40D10" w14:textId="2B239A33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136D72A7" w14:textId="4DF8FF6D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7299A29B" w14:textId="6E6B71AA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494BC0CB" w14:textId="52167486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730242C5" w14:textId="4B5287FD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77FED9D2" w14:textId="028B1261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14967B76" w14:textId="749C6F53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77618D9B" w14:textId="2D1FD1C3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57FDFDAE" w14:textId="02872EA0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6DD2D3A6" w14:textId="517F0873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26EF8E58" w14:textId="7657FB2D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5A9610DC" w14:textId="3CC76668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274A02F7" w14:textId="27ED256B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7C57BA56" w14:textId="64DDF411" w:rsidR="5910A7CC" w:rsidRDefault="5910A7CC" w:rsidP="5910A7CC">
      <w:pPr>
        <w:widowControl w:val="0"/>
        <w:spacing w:before="21"/>
        <w:ind w:left="462"/>
        <w:rPr>
          <w:b/>
          <w:bCs/>
        </w:rPr>
      </w:pPr>
    </w:p>
    <w:p w14:paraId="373CB86A" w14:textId="2F7B9B3E" w:rsidR="00E232E8" w:rsidRDefault="00E232E8" w:rsidP="0AB3D32A">
      <w:pPr>
        <w:widowControl w:val="0"/>
        <w:autoSpaceDE w:val="0"/>
        <w:autoSpaceDN w:val="0"/>
        <w:adjustRightInd w:val="0"/>
        <w:spacing w:before="21"/>
        <w:ind w:left="462"/>
        <w:rPr>
          <w:b/>
          <w:bCs/>
          <w:spacing w:val="1"/>
        </w:rPr>
      </w:pPr>
    </w:p>
    <w:p w14:paraId="33FF601B" w14:textId="6716C9B1" w:rsidR="00E232E8" w:rsidRDefault="00E232E8" w:rsidP="0AB3D32A">
      <w:pPr>
        <w:widowControl w:val="0"/>
        <w:autoSpaceDE w:val="0"/>
        <w:autoSpaceDN w:val="0"/>
        <w:adjustRightInd w:val="0"/>
        <w:spacing w:before="21"/>
        <w:ind w:left="462"/>
        <w:rPr>
          <w:b/>
          <w:bCs/>
          <w:spacing w:val="1"/>
        </w:rPr>
      </w:pPr>
    </w:p>
    <w:p w14:paraId="20B737B0" w14:textId="14B823F0" w:rsidR="00A926D5" w:rsidRDefault="0AB3D32A" w:rsidP="0AB3D32A">
      <w:pPr>
        <w:pStyle w:val="Ttulo2"/>
        <w:widowControl w:val="0"/>
        <w:rPr>
          <w:rFonts w:ascii="Times New Roman" w:hAnsi="Times New Roman" w:cs="Times New Roman"/>
          <w:szCs w:val="28"/>
        </w:rPr>
      </w:pPr>
      <w:r w:rsidRPr="0AB3D32A">
        <w:rPr>
          <w:rFonts w:ascii="Times New Roman" w:hAnsi="Times New Roman" w:cs="Times New Roman"/>
          <w:szCs w:val="28"/>
        </w:rPr>
        <w:t>INTRODUÇÃO</w:t>
      </w:r>
    </w:p>
    <w:p w14:paraId="63A48D9F" w14:textId="61B7F342" w:rsidR="00103B9D" w:rsidRPr="00433F5B" w:rsidRDefault="00103B9D" w:rsidP="0AB3D32A">
      <w:pPr>
        <w:widowControl w:val="0"/>
      </w:pPr>
    </w:p>
    <w:p w14:paraId="2A6A149A" w14:textId="3BA3EFFA" w:rsidR="00103B9D" w:rsidRPr="00433F5B" w:rsidRDefault="0AB3D32A" w:rsidP="0AB3D32A">
      <w:pPr>
        <w:widowControl w:val="0"/>
      </w:pPr>
      <w:r w:rsidRPr="0AB3D32A">
        <w:t>Na era digital, onde quase todo o mundo está conectado à internet, os frequentes ataques cibernéticos fizeram com que as pessoas se tornassem mais preocupadas com seus dados, o que torna imprescindível as adequações de tecnologia em todas as empresas. A</w:t>
      </w:r>
      <w:r w:rsidRPr="0AB3D32A">
        <w:rPr>
          <w:color w:val="000000" w:themeColor="text1"/>
        </w:rPr>
        <w:t>tualizações chegam a todo instante com novas facilidades e mais segurança,</w:t>
      </w:r>
      <w:r w:rsidRPr="0AB3D32A">
        <w:t xml:space="preserve"> as empresas que não acompanharem as mudanças aos poucos já estão perdendo seu lugar no mercado. </w:t>
      </w:r>
    </w:p>
    <w:p w14:paraId="42F8907D" w14:textId="306E7504" w:rsidR="006379FB" w:rsidRDefault="0AB3D32A" w:rsidP="0AB3D32A">
      <w:pPr>
        <w:widowControl w:val="0"/>
      </w:pPr>
      <w:r w:rsidRPr="0AB3D32A">
        <w:t xml:space="preserve">Uma empresa a qual se preocupa com a segurança de seus dados e de seus clientes, e ainda proporciona conforto que a tecnologia garante, se torna um diferencial ganhando destaque frente as demais.   </w:t>
      </w:r>
    </w:p>
    <w:p w14:paraId="016B1CD5" w14:textId="277509B8" w:rsidR="006379FB" w:rsidRDefault="0AB3D32A" w:rsidP="0AB3D32A">
      <w:pPr>
        <w:widowControl w:val="0"/>
        <w:autoSpaceDE w:val="0"/>
        <w:autoSpaceDN w:val="0"/>
        <w:adjustRightInd w:val="0"/>
      </w:pPr>
      <w:r w:rsidRPr="0AB3D32A">
        <w:rPr>
          <w:color w:val="000000" w:themeColor="text1"/>
        </w:rPr>
        <w:t xml:space="preserve">A empresa Lua T.I. foi contratada para realizar um empreendimento de tecnologia no Supermercado Frei Jaboatão. </w:t>
      </w:r>
      <w:r w:rsidRPr="0AB3D32A">
        <w:t>Nosso objetivo é implementar operações e sistemas seguros que ajudem a facilitar a vida de seus clientes e colaboradores, tornando o atendimento mais confortável e eficiente.</w:t>
      </w:r>
    </w:p>
    <w:p w14:paraId="35DE5C81" w14:textId="4DA5E68D" w:rsidR="006379FB" w:rsidRDefault="006379FB" w:rsidP="0AB3D32A">
      <w:pPr>
        <w:widowControl w:val="0"/>
        <w:autoSpaceDE w:val="0"/>
        <w:autoSpaceDN w:val="0"/>
        <w:adjustRightInd w:val="0"/>
        <w:rPr>
          <w:b/>
          <w:bCs/>
          <w:spacing w:val="1"/>
        </w:rPr>
      </w:pPr>
    </w:p>
    <w:p w14:paraId="175E747E" w14:textId="2253FC11" w:rsidR="5910A7CC" w:rsidRDefault="5910A7CC" w:rsidP="5910A7CC">
      <w:pPr>
        <w:widowControl w:val="0"/>
        <w:rPr>
          <w:b/>
          <w:bCs/>
        </w:rPr>
      </w:pPr>
    </w:p>
    <w:p w14:paraId="55C92452" w14:textId="686ACC2C" w:rsidR="5910A7CC" w:rsidRDefault="5910A7CC" w:rsidP="5910A7CC">
      <w:pPr>
        <w:widowControl w:val="0"/>
        <w:rPr>
          <w:b/>
          <w:bCs/>
        </w:rPr>
      </w:pPr>
    </w:p>
    <w:p w14:paraId="669F2EEF" w14:textId="73E9E863" w:rsidR="5910A7CC" w:rsidRDefault="5910A7CC" w:rsidP="5910A7CC">
      <w:pPr>
        <w:widowControl w:val="0"/>
        <w:rPr>
          <w:b/>
          <w:bCs/>
        </w:rPr>
      </w:pPr>
    </w:p>
    <w:p w14:paraId="490DB180" w14:textId="6A542F48" w:rsidR="5910A7CC" w:rsidRDefault="5910A7CC" w:rsidP="5910A7CC">
      <w:pPr>
        <w:widowControl w:val="0"/>
        <w:rPr>
          <w:b/>
          <w:bCs/>
        </w:rPr>
      </w:pPr>
    </w:p>
    <w:p w14:paraId="388403BE" w14:textId="0B5EF0D3" w:rsidR="5910A7CC" w:rsidRDefault="5910A7CC" w:rsidP="5910A7CC">
      <w:pPr>
        <w:widowControl w:val="0"/>
        <w:rPr>
          <w:b/>
          <w:bCs/>
        </w:rPr>
      </w:pPr>
    </w:p>
    <w:p w14:paraId="5A2AB204" w14:textId="397F54B4" w:rsidR="5910A7CC" w:rsidRDefault="5910A7CC" w:rsidP="5910A7CC">
      <w:pPr>
        <w:widowControl w:val="0"/>
        <w:rPr>
          <w:b/>
          <w:bCs/>
        </w:rPr>
      </w:pPr>
    </w:p>
    <w:p w14:paraId="2B81BDDE" w14:textId="7A7204EB" w:rsidR="5910A7CC" w:rsidRDefault="5910A7CC" w:rsidP="5910A7CC">
      <w:pPr>
        <w:widowControl w:val="0"/>
        <w:rPr>
          <w:b/>
          <w:bCs/>
        </w:rPr>
      </w:pPr>
    </w:p>
    <w:p w14:paraId="778D51F0" w14:textId="4168DE09" w:rsidR="5910A7CC" w:rsidRDefault="5910A7CC" w:rsidP="5910A7CC">
      <w:pPr>
        <w:widowControl w:val="0"/>
        <w:rPr>
          <w:b/>
          <w:bCs/>
        </w:rPr>
      </w:pPr>
    </w:p>
    <w:p w14:paraId="503D8A83" w14:textId="408DC238" w:rsidR="5910A7CC" w:rsidRDefault="5910A7CC" w:rsidP="5910A7CC">
      <w:pPr>
        <w:widowControl w:val="0"/>
        <w:rPr>
          <w:b/>
          <w:bCs/>
        </w:rPr>
      </w:pPr>
    </w:p>
    <w:p w14:paraId="298BA098" w14:textId="7B227B77" w:rsidR="5910A7CC" w:rsidRDefault="5910A7CC" w:rsidP="5910A7CC">
      <w:pPr>
        <w:widowControl w:val="0"/>
        <w:rPr>
          <w:b/>
          <w:bCs/>
        </w:rPr>
      </w:pPr>
    </w:p>
    <w:p w14:paraId="478DFC74" w14:textId="556111F1" w:rsidR="5910A7CC" w:rsidRDefault="5910A7CC" w:rsidP="5910A7CC">
      <w:pPr>
        <w:widowControl w:val="0"/>
        <w:rPr>
          <w:b/>
          <w:bCs/>
        </w:rPr>
      </w:pPr>
    </w:p>
    <w:p w14:paraId="6F502ACA" w14:textId="2000C65A" w:rsidR="5910A7CC" w:rsidRDefault="5910A7CC" w:rsidP="5910A7CC">
      <w:pPr>
        <w:widowControl w:val="0"/>
        <w:rPr>
          <w:b/>
          <w:bCs/>
        </w:rPr>
      </w:pPr>
    </w:p>
    <w:p w14:paraId="16E5FD4B" w14:textId="46CBABB4" w:rsidR="5910A7CC" w:rsidRDefault="5910A7CC" w:rsidP="5910A7CC">
      <w:pPr>
        <w:widowControl w:val="0"/>
        <w:rPr>
          <w:b/>
          <w:bCs/>
        </w:rPr>
      </w:pPr>
    </w:p>
    <w:p w14:paraId="08DA3438" w14:textId="1C0BC0DD" w:rsidR="5910A7CC" w:rsidRDefault="5910A7CC" w:rsidP="5910A7CC">
      <w:pPr>
        <w:widowControl w:val="0"/>
        <w:rPr>
          <w:b/>
          <w:bCs/>
        </w:rPr>
      </w:pPr>
    </w:p>
    <w:p w14:paraId="32D7B69D" w14:textId="61E61CD7" w:rsidR="5910A7CC" w:rsidRDefault="5910A7CC" w:rsidP="5910A7CC">
      <w:pPr>
        <w:widowControl w:val="0"/>
        <w:rPr>
          <w:b/>
          <w:bCs/>
        </w:rPr>
      </w:pPr>
    </w:p>
    <w:p w14:paraId="05E74CA9" w14:textId="6F29A359" w:rsidR="5910A7CC" w:rsidRDefault="5910A7CC" w:rsidP="5910A7CC">
      <w:pPr>
        <w:widowControl w:val="0"/>
        <w:rPr>
          <w:b/>
          <w:bCs/>
        </w:rPr>
      </w:pPr>
    </w:p>
    <w:p w14:paraId="78082922" w14:textId="12D3ECC7" w:rsidR="5910A7CC" w:rsidRDefault="5910A7CC" w:rsidP="5910A7CC">
      <w:pPr>
        <w:widowControl w:val="0"/>
        <w:rPr>
          <w:b/>
          <w:bCs/>
        </w:rPr>
      </w:pPr>
    </w:p>
    <w:p w14:paraId="45C9D778" w14:textId="2E887CE8" w:rsidR="5910A7CC" w:rsidRDefault="5910A7CC" w:rsidP="5910A7CC">
      <w:pPr>
        <w:widowControl w:val="0"/>
        <w:rPr>
          <w:b/>
          <w:bCs/>
        </w:rPr>
      </w:pPr>
    </w:p>
    <w:p w14:paraId="7BDFC236" w14:textId="65113264" w:rsidR="5910A7CC" w:rsidRDefault="5910A7CC" w:rsidP="5910A7CC">
      <w:pPr>
        <w:widowControl w:val="0"/>
        <w:rPr>
          <w:b/>
          <w:bCs/>
        </w:rPr>
      </w:pPr>
    </w:p>
    <w:p w14:paraId="2EE6B64C" w14:textId="3CE65354" w:rsidR="5910A7CC" w:rsidRDefault="5910A7CC" w:rsidP="5910A7CC">
      <w:pPr>
        <w:widowControl w:val="0"/>
        <w:rPr>
          <w:b/>
          <w:bCs/>
        </w:rPr>
      </w:pPr>
    </w:p>
    <w:p w14:paraId="74CF13EA" w14:textId="752C31F5" w:rsidR="5910A7CC" w:rsidRDefault="5910A7CC" w:rsidP="5910A7CC">
      <w:pPr>
        <w:widowControl w:val="0"/>
        <w:rPr>
          <w:b/>
          <w:bCs/>
        </w:rPr>
      </w:pPr>
    </w:p>
    <w:p w14:paraId="76C8E049" w14:textId="7BB5F3BB" w:rsidR="5910A7CC" w:rsidRDefault="5910A7CC" w:rsidP="5910A7CC">
      <w:pPr>
        <w:widowControl w:val="0"/>
        <w:rPr>
          <w:b/>
          <w:bCs/>
        </w:rPr>
      </w:pPr>
    </w:p>
    <w:p w14:paraId="5847A2E2" w14:textId="2EAE9ED4" w:rsidR="5910A7CC" w:rsidRDefault="5910A7CC" w:rsidP="5910A7CC">
      <w:pPr>
        <w:widowControl w:val="0"/>
        <w:rPr>
          <w:b/>
          <w:bCs/>
        </w:rPr>
      </w:pPr>
    </w:p>
    <w:p w14:paraId="291D321F" w14:textId="42B6F2D2" w:rsidR="5910A7CC" w:rsidRDefault="5910A7CC" w:rsidP="5910A7CC">
      <w:pPr>
        <w:widowControl w:val="0"/>
        <w:rPr>
          <w:b/>
          <w:bCs/>
        </w:rPr>
      </w:pPr>
    </w:p>
    <w:p w14:paraId="2B5BB773" w14:textId="49791E66" w:rsidR="5910A7CC" w:rsidRDefault="5910A7CC" w:rsidP="5910A7CC">
      <w:pPr>
        <w:widowControl w:val="0"/>
        <w:rPr>
          <w:b/>
          <w:bCs/>
        </w:rPr>
      </w:pPr>
    </w:p>
    <w:p w14:paraId="2DAC3527" w14:textId="7DADF4B1" w:rsidR="5910A7CC" w:rsidRDefault="5910A7CC" w:rsidP="5910A7CC">
      <w:pPr>
        <w:widowControl w:val="0"/>
        <w:rPr>
          <w:b/>
          <w:bCs/>
        </w:rPr>
      </w:pPr>
    </w:p>
    <w:p w14:paraId="21BBE184" w14:textId="0AC2A088" w:rsidR="5910A7CC" w:rsidRDefault="5910A7CC" w:rsidP="5910A7CC">
      <w:pPr>
        <w:widowControl w:val="0"/>
        <w:rPr>
          <w:b/>
          <w:bCs/>
        </w:rPr>
      </w:pPr>
    </w:p>
    <w:p w14:paraId="7CEDA90A" w14:textId="409AC607" w:rsidR="5910A7CC" w:rsidRDefault="5910A7CC" w:rsidP="5910A7CC">
      <w:pPr>
        <w:widowControl w:val="0"/>
        <w:rPr>
          <w:b/>
          <w:bCs/>
        </w:rPr>
      </w:pPr>
    </w:p>
    <w:p w14:paraId="49CF3E46" w14:textId="4F0081B4" w:rsidR="5910A7CC" w:rsidRDefault="5910A7CC" w:rsidP="5910A7CC">
      <w:pPr>
        <w:widowControl w:val="0"/>
        <w:rPr>
          <w:b/>
          <w:bCs/>
        </w:rPr>
      </w:pPr>
    </w:p>
    <w:p w14:paraId="1E875AB4" w14:textId="45101990" w:rsidR="5910A7CC" w:rsidRDefault="5910A7CC" w:rsidP="5910A7CC">
      <w:pPr>
        <w:widowControl w:val="0"/>
        <w:rPr>
          <w:b/>
          <w:bCs/>
        </w:rPr>
      </w:pPr>
    </w:p>
    <w:p w14:paraId="2676EFE6" w14:textId="4B694DAB" w:rsidR="5910A7CC" w:rsidRDefault="5910A7CC" w:rsidP="5910A7CC">
      <w:pPr>
        <w:widowControl w:val="0"/>
        <w:rPr>
          <w:b/>
          <w:bCs/>
        </w:rPr>
      </w:pPr>
    </w:p>
    <w:p w14:paraId="17CAB88A" w14:textId="6A5433AF" w:rsidR="5910A7CC" w:rsidRDefault="5910A7CC" w:rsidP="5910A7CC">
      <w:pPr>
        <w:widowControl w:val="0"/>
        <w:rPr>
          <w:b/>
          <w:bCs/>
        </w:rPr>
      </w:pPr>
    </w:p>
    <w:p w14:paraId="4A5D2D99" w14:textId="7F72F717" w:rsidR="5910A7CC" w:rsidRDefault="5910A7CC" w:rsidP="5910A7CC">
      <w:pPr>
        <w:widowControl w:val="0"/>
        <w:rPr>
          <w:b/>
          <w:bCs/>
        </w:rPr>
      </w:pPr>
    </w:p>
    <w:p w14:paraId="29BCF2D0" w14:textId="2F878B3A" w:rsidR="006379FB" w:rsidRDefault="006379FB" w:rsidP="0AB3D32A">
      <w:pPr>
        <w:widowControl w:val="0"/>
        <w:autoSpaceDE w:val="0"/>
        <w:autoSpaceDN w:val="0"/>
        <w:adjustRightInd w:val="0"/>
        <w:rPr>
          <w:b/>
          <w:bCs/>
        </w:rPr>
      </w:pPr>
    </w:p>
    <w:p w14:paraId="1BBAC8B9" w14:textId="2CA95023" w:rsidR="006379FB" w:rsidRDefault="006379FB" w:rsidP="0AB3D32A">
      <w:pPr>
        <w:widowControl w:val="0"/>
        <w:autoSpaceDE w:val="0"/>
        <w:autoSpaceDN w:val="0"/>
        <w:adjustRightInd w:val="0"/>
        <w:rPr>
          <w:b/>
          <w:bCs/>
        </w:rPr>
      </w:pPr>
    </w:p>
    <w:p w14:paraId="36114F15" w14:textId="2D72EF7F" w:rsidR="006379FB" w:rsidRDefault="0AB3D32A" w:rsidP="0AB3D32A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AB3D32A">
        <w:rPr>
          <w:sz w:val="28"/>
          <w:szCs w:val="28"/>
        </w:rPr>
        <w:t>ESCOPO DO PROJETO</w:t>
      </w:r>
    </w:p>
    <w:p w14:paraId="1663C504" w14:textId="6A97027D" w:rsidR="006379FB" w:rsidRDefault="006379FB" w:rsidP="0AB3D32A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67E7E03A" w14:textId="2BC9BAD5" w:rsidR="006379FB" w:rsidRDefault="0AB3D32A" w:rsidP="0AB3D32A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AB3D32A">
        <w:rPr>
          <w:color w:val="000000" w:themeColor="text1"/>
        </w:rPr>
        <w:t xml:space="preserve">O Supermercado Frei Jaboatão, foi recentemente comprado pelo </w:t>
      </w:r>
      <w:proofErr w:type="spellStart"/>
      <w:r w:rsidRPr="0AB3D32A">
        <w:rPr>
          <w:color w:val="000000" w:themeColor="text1"/>
        </w:rPr>
        <w:t>Sr</w:t>
      </w:r>
      <w:proofErr w:type="spellEnd"/>
      <w:r w:rsidRPr="0AB3D32A">
        <w:rPr>
          <w:color w:val="000000" w:themeColor="text1"/>
        </w:rPr>
        <w:t xml:space="preserve"> Emanoel Flávio Barbosa da Silva, dono de uma rede de supermercados de bairro. Esse em questão, conta atualmente com 6 caixas, porém todos com o atendimento manual, e apenas um computador na administração. </w:t>
      </w:r>
    </w:p>
    <w:p w14:paraId="1308F99A" w14:textId="38AF062D" w:rsidR="006379FB" w:rsidRDefault="006379FB" w:rsidP="0AB3D32A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21A0EA6B" w14:textId="65C053BC" w:rsidR="006379FB" w:rsidRDefault="0AB3D32A" w:rsidP="0AB3D32A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AB3D32A">
        <w:rPr>
          <w:color w:val="000000" w:themeColor="text1"/>
        </w:rPr>
        <w:t>ESCOPO DO SERVIÇO</w:t>
      </w:r>
    </w:p>
    <w:p w14:paraId="7072D566" w14:textId="1A4B7117" w:rsidR="006379FB" w:rsidRDefault="0AB3D32A" w:rsidP="0AB3D32A">
      <w:pPr>
        <w:widowControl w:val="0"/>
        <w:autoSpaceDE w:val="0"/>
        <w:autoSpaceDN w:val="0"/>
        <w:adjustRightInd w:val="0"/>
        <w:rPr>
          <w:color w:val="000000" w:themeColor="text1"/>
        </w:rPr>
      </w:pPr>
      <w:r w:rsidRPr="0AB3D32A">
        <w:rPr>
          <w:color w:val="000000" w:themeColor="text1"/>
        </w:rPr>
        <w:t xml:space="preserve"> </w:t>
      </w:r>
    </w:p>
    <w:p w14:paraId="11D4848F" w14:textId="22524774" w:rsidR="006379FB" w:rsidRDefault="0AB3D32A" w:rsidP="0AB3D32A">
      <w:pPr>
        <w:widowControl w:val="0"/>
        <w:autoSpaceDE w:val="0"/>
        <w:autoSpaceDN w:val="0"/>
        <w:adjustRightInd w:val="0"/>
        <w:rPr>
          <w:color w:val="000000" w:themeColor="text1"/>
          <w:spacing w:val="1"/>
        </w:rPr>
      </w:pPr>
      <w:r w:rsidRPr="0AB3D32A">
        <w:rPr>
          <w:color w:val="000000" w:themeColor="text1"/>
        </w:rPr>
        <w:t xml:space="preserve">O objetivo do projeto é sistematizar o atendimento dos caixas, do estoque e atualizar o computador da administração e implementar um servidor. Também foi solicitado o investimento em uma rede WI-FI para clientes solicitando o acesso por rede social para um controle de acesso e impulsionar o marketing da empresa (observação: a empresa já possui a fanpage devidamente configurada). O cabeamento será instalado de acordo com a norma da ABNT. </w:t>
      </w:r>
    </w:p>
    <w:p w14:paraId="692BC318" w14:textId="4EE86415" w:rsidR="006379FB" w:rsidRDefault="006379FB" w:rsidP="0AB3D32A">
      <w:pPr>
        <w:widowControl w:val="0"/>
        <w:autoSpaceDE w:val="0"/>
        <w:autoSpaceDN w:val="0"/>
        <w:adjustRightInd w:val="0"/>
        <w:rPr>
          <w:b/>
          <w:bCs/>
          <w:spacing w:val="1"/>
        </w:rPr>
      </w:pPr>
    </w:p>
    <w:p w14:paraId="002D695D" w14:textId="0DF6A57E" w:rsidR="008871CB" w:rsidRPr="00433F5B" w:rsidRDefault="008871CB" w:rsidP="0AB3D32A">
      <w:pPr>
        <w:widowControl w:val="0"/>
        <w:autoSpaceDE w:val="0"/>
        <w:autoSpaceDN w:val="0"/>
        <w:adjustRightInd w:val="0"/>
        <w:rPr>
          <w:b/>
          <w:bCs/>
        </w:rPr>
      </w:pPr>
    </w:p>
    <w:p w14:paraId="706DC39F" w14:textId="7CF1C0F7" w:rsidR="008871CB" w:rsidRPr="00433F5B" w:rsidRDefault="3BD5FCC0" w:rsidP="3BD5FCC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color w:val="000000" w:themeColor="text1"/>
        </w:rPr>
      </w:pPr>
      <w:r w:rsidRPr="3BD5FCC0">
        <w:rPr>
          <w:color w:val="000000" w:themeColor="text1"/>
        </w:rPr>
        <w:t>ESPECIFICAÇÕES DO SERVIÇO</w:t>
      </w:r>
    </w:p>
    <w:p w14:paraId="4844D293" w14:textId="44329C22" w:rsidR="008871CB" w:rsidRPr="00433F5B" w:rsidRDefault="3BD5FCC0" w:rsidP="3BD5FCC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color w:val="000000" w:themeColor="text1"/>
        </w:rPr>
      </w:pPr>
      <w:r w:rsidRPr="3BD5FCC0">
        <w:rPr>
          <w:color w:val="000000" w:themeColor="text1"/>
        </w:rPr>
        <w:t>MONTAGEM DOS COMPUTADORES</w:t>
      </w:r>
    </w:p>
    <w:p w14:paraId="03EA4B53" w14:textId="3D659237" w:rsidR="008871CB" w:rsidRPr="00433F5B" w:rsidRDefault="3BD5FCC0" w:rsidP="3BD5FCC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color w:val="000000" w:themeColor="text1"/>
        </w:rPr>
      </w:pPr>
      <w:r w:rsidRPr="3BD5FCC0">
        <w:rPr>
          <w:color w:val="000000" w:themeColor="text1"/>
        </w:rPr>
        <w:t>INSTALAÇÃO E CONFIGURAÇÃO DA REDE CABEADA E WIRILESS</w:t>
      </w:r>
    </w:p>
    <w:p w14:paraId="5A95507A" w14:textId="71893FCB" w:rsidR="008871CB" w:rsidRPr="00433F5B" w:rsidRDefault="3BD5FCC0" w:rsidP="3BD5FCC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color w:val="000000" w:themeColor="text1"/>
        </w:rPr>
      </w:pPr>
      <w:r w:rsidRPr="3BD5FCC0">
        <w:rPr>
          <w:color w:val="000000" w:themeColor="text1"/>
        </w:rPr>
        <w:t xml:space="preserve">INTALAÇÃO DO S.O. </w:t>
      </w:r>
    </w:p>
    <w:p w14:paraId="4C9E37B7" w14:textId="1A16DDB4" w:rsidR="008871CB" w:rsidRPr="00433F5B" w:rsidRDefault="3BD5FCC0" w:rsidP="3BD5FCC0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color w:val="000000" w:themeColor="text1"/>
          <w:spacing w:val="1"/>
        </w:rPr>
      </w:pPr>
      <w:r w:rsidRPr="3BD5FCC0">
        <w:rPr>
          <w:color w:val="000000" w:themeColor="text1"/>
        </w:rPr>
        <w:t>TESTE DE FUNCIONAMENTO</w:t>
      </w:r>
    </w:p>
    <w:p w14:paraId="13F5E93D" w14:textId="190EAD9D" w:rsidR="0AB3D32A" w:rsidRDefault="0AB3D32A" w:rsidP="0AB3D32A">
      <w:pPr>
        <w:spacing w:after="200" w:line="276" w:lineRule="auto"/>
        <w:jc w:val="both"/>
        <w:rPr>
          <w:color w:val="000000" w:themeColor="text1"/>
        </w:rPr>
      </w:pPr>
    </w:p>
    <w:p w14:paraId="269BCBE7" w14:textId="589CB670" w:rsidR="0AB3D32A" w:rsidRDefault="0AB3D32A" w:rsidP="0AB3D32A">
      <w:pPr>
        <w:rPr>
          <w:color w:val="000000" w:themeColor="text1"/>
        </w:rPr>
      </w:pPr>
      <w:r w:rsidRPr="0AB3D32A">
        <w:rPr>
          <w:color w:val="000000" w:themeColor="text1"/>
        </w:rPr>
        <w:t xml:space="preserve">NÃO ESCOPO DO PROJETO  </w:t>
      </w:r>
    </w:p>
    <w:p w14:paraId="1BF39A49" w14:textId="63D31296" w:rsidR="0AB3D32A" w:rsidRDefault="0AB3D32A" w:rsidP="0AB3D32A">
      <w:pPr>
        <w:rPr>
          <w:color w:val="000000" w:themeColor="text1"/>
        </w:rPr>
      </w:pPr>
    </w:p>
    <w:p w14:paraId="1C475217" w14:textId="74C158A4" w:rsidR="0AB3D32A" w:rsidRDefault="3BD5FCC0" w:rsidP="3BD5FCC0">
      <w:pPr>
        <w:spacing w:after="200" w:line="276" w:lineRule="auto"/>
        <w:rPr>
          <w:color w:val="000000" w:themeColor="text1"/>
        </w:rPr>
      </w:pPr>
      <w:r w:rsidRPr="3BD5FCC0">
        <w:rPr>
          <w:color w:val="000000" w:themeColor="text1"/>
        </w:rPr>
        <w:t>Não faz parte do projeto a parte estrutural da empresa.</w:t>
      </w:r>
    </w:p>
    <w:p w14:paraId="6A1BA4D0" w14:textId="66813195" w:rsidR="5910A7CC" w:rsidRDefault="5910A7CC" w:rsidP="5910A7CC">
      <w:pPr>
        <w:spacing w:after="200" w:line="276" w:lineRule="auto"/>
        <w:jc w:val="both"/>
        <w:rPr>
          <w:color w:val="000000" w:themeColor="text1"/>
        </w:rPr>
      </w:pPr>
    </w:p>
    <w:p w14:paraId="01A4905E" w14:textId="549A7899" w:rsidR="5910A7CC" w:rsidRDefault="5910A7CC" w:rsidP="5910A7CC">
      <w:pPr>
        <w:spacing w:after="200" w:line="276" w:lineRule="auto"/>
        <w:jc w:val="both"/>
        <w:rPr>
          <w:color w:val="000000" w:themeColor="text1"/>
        </w:rPr>
      </w:pPr>
    </w:p>
    <w:p w14:paraId="2EF3639E" w14:textId="495DDF3A" w:rsidR="5910A7CC" w:rsidRDefault="5910A7CC" w:rsidP="5910A7CC">
      <w:pPr>
        <w:spacing w:after="200" w:line="276" w:lineRule="auto"/>
        <w:jc w:val="both"/>
        <w:rPr>
          <w:color w:val="000000" w:themeColor="text1"/>
        </w:rPr>
      </w:pPr>
    </w:p>
    <w:p w14:paraId="2AAB39D6" w14:textId="67B480E2" w:rsidR="5910A7CC" w:rsidRDefault="5910A7CC" w:rsidP="5910A7CC">
      <w:pPr>
        <w:spacing w:after="200" w:line="276" w:lineRule="auto"/>
        <w:jc w:val="both"/>
        <w:rPr>
          <w:color w:val="000000" w:themeColor="text1"/>
        </w:rPr>
      </w:pPr>
    </w:p>
    <w:p w14:paraId="2017B8E4" w14:textId="27F89965" w:rsidR="5910A7CC" w:rsidRDefault="5910A7CC" w:rsidP="5910A7CC">
      <w:pPr>
        <w:spacing w:after="200" w:line="276" w:lineRule="auto"/>
        <w:jc w:val="both"/>
        <w:rPr>
          <w:color w:val="000000" w:themeColor="text1"/>
        </w:rPr>
      </w:pPr>
    </w:p>
    <w:p w14:paraId="3E69940E" w14:textId="704AE9C0" w:rsidR="0AB3D32A" w:rsidRDefault="0AB3D32A" w:rsidP="0AB3D32A">
      <w:pPr>
        <w:tabs>
          <w:tab w:val="left" w:pos="4980"/>
        </w:tabs>
        <w:spacing w:after="200" w:line="276" w:lineRule="auto"/>
        <w:rPr>
          <w:color w:val="000000" w:themeColor="text1"/>
        </w:rPr>
      </w:pPr>
      <w:r w:rsidRPr="0AB3D32A">
        <w:rPr>
          <w:color w:val="000000" w:themeColor="text1"/>
        </w:rPr>
        <w:t xml:space="preserve">PREMISSAS </w:t>
      </w:r>
    </w:p>
    <w:p w14:paraId="62D144F6" w14:textId="12CE5D20" w:rsidR="0AB3D32A" w:rsidRDefault="0AB3D32A" w:rsidP="0AB3D32A">
      <w:pPr>
        <w:pStyle w:val="PargrafodaLista"/>
        <w:numPr>
          <w:ilvl w:val="0"/>
          <w:numId w:val="4"/>
        </w:numPr>
        <w:tabs>
          <w:tab w:val="left" w:pos="4980"/>
        </w:tabs>
        <w:spacing w:after="200" w:line="276" w:lineRule="auto"/>
        <w:rPr>
          <w:color w:val="000000" w:themeColor="text1"/>
        </w:rPr>
      </w:pPr>
      <w:r w:rsidRPr="0AB3D32A">
        <w:rPr>
          <w:color w:val="000000" w:themeColor="text1"/>
        </w:rPr>
        <w:t xml:space="preserve">Será iniciado o trabalho na data solicitada. </w:t>
      </w:r>
    </w:p>
    <w:p w14:paraId="4686E43D" w14:textId="10D938D9" w:rsidR="0AB3D32A" w:rsidRDefault="0AB3D32A" w:rsidP="0AB3D32A">
      <w:pPr>
        <w:pStyle w:val="PargrafodaLista"/>
        <w:numPr>
          <w:ilvl w:val="0"/>
          <w:numId w:val="4"/>
        </w:numPr>
        <w:tabs>
          <w:tab w:val="left" w:pos="4980"/>
        </w:tabs>
        <w:spacing w:after="200" w:line="276" w:lineRule="auto"/>
        <w:rPr>
          <w:color w:val="000000" w:themeColor="text1"/>
        </w:rPr>
      </w:pPr>
      <w:r w:rsidRPr="0AB3D32A">
        <w:rPr>
          <w:color w:val="000000" w:themeColor="text1"/>
        </w:rPr>
        <w:t xml:space="preserve">Entrega do projeto será feita dentro do prazo </w:t>
      </w:r>
    </w:p>
    <w:p w14:paraId="55BD032F" w14:textId="6033EEA9" w:rsidR="0AB3D32A" w:rsidRDefault="0AB3D32A" w:rsidP="0AB3D32A">
      <w:pPr>
        <w:pStyle w:val="PargrafodaLista"/>
        <w:numPr>
          <w:ilvl w:val="0"/>
          <w:numId w:val="4"/>
        </w:numPr>
        <w:tabs>
          <w:tab w:val="left" w:pos="4980"/>
        </w:tabs>
        <w:spacing w:after="200" w:line="276" w:lineRule="auto"/>
        <w:rPr>
          <w:color w:val="000000" w:themeColor="text1"/>
        </w:rPr>
      </w:pPr>
      <w:r w:rsidRPr="0AB3D32A">
        <w:rPr>
          <w:color w:val="000000" w:themeColor="text1"/>
        </w:rPr>
        <w:t>Todos os funcionários irão possuir login e senha particular</w:t>
      </w:r>
    </w:p>
    <w:p w14:paraId="30A35BF7" w14:textId="468561E8" w:rsidR="0AB3D32A" w:rsidRDefault="0AB3D32A" w:rsidP="0AB3D32A">
      <w:pPr>
        <w:tabs>
          <w:tab w:val="left" w:pos="4980"/>
        </w:tabs>
        <w:spacing w:after="200" w:line="276" w:lineRule="auto"/>
        <w:rPr>
          <w:color w:val="000000" w:themeColor="text1"/>
        </w:rPr>
      </w:pPr>
    </w:p>
    <w:p w14:paraId="55BF30B0" w14:textId="15F35A67" w:rsidR="0AB3D32A" w:rsidRDefault="0AB3D32A" w:rsidP="0AB3D32A">
      <w:pPr>
        <w:tabs>
          <w:tab w:val="left" w:pos="4980"/>
        </w:tabs>
        <w:spacing w:after="200" w:line="276" w:lineRule="auto"/>
        <w:rPr>
          <w:color w:val="000000" w:themeColor="text1"/>
        </w:rPr>
      </w:pPr>
      <w:r w:rsidRPr="0AB3D32A">
        <w:rPr>
          <w:color w:val="000000" w:themeColor="text1"/>
        </w:rPr>
        <w:t>REQUESITOS ESPECIAIS</w:t>
      </w:r>
    </w:p>
    <w:p w14:paraId="3818B689" w14:textId="0FDB3507" w:rsidR="0AB3D32A" w:rsidRDefault="0AB3D32A" w:rsidP="0AB3D32A">
      <w:pPr>
        <w:pStyle w:val="PargrafodaLista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AB3D32A">
        <w:rPr>
          <w:color w:val="000000" w:themeColor="text1"/>
        </w:rPr>
        <w:t>A licença do Windows Server contratada tem como o período de um ano;</w:t>
      </w:r>
    </w:p>
    <w:p w14:paraId="6FE3B976" w14:textId="371D821B" w:rsidR="0AB3D32A" w:rsidRDefault="0AB3D32A" w:rsidP="0AB3D32A">
      <w:pPr>
        <w:pStyle w:val="PargrafodaLista"/>
        <w:numPr>
          <w:ilvl w:val="0"/>
          <w:numId w:val="3"/>
        </w:numPr>
        <w:spacing w:after="200" w:line="276" w:lineRule="auto"/>
        <w:rPr>
          <w:color w:val="000000" w:themeColor="text1"/>
        </w:rPr>
      </w:pPr>
      <w:r w:rsidRPr="0AB3D32A">
        <w:rPr>
          <w:color w:val="000000" w:themeColor="text1"/>
        </w:rPr>
        <w:t>O valor do antivírus é anual;</w:t>
      </w:r>
    </w:p>
    <w:p w14:paraId="36E2C082" w14:textId="40CEB75C" w:rsidR="0AB3D32A" w:rsidRDefault="74492CAE" w:rsidP="74492CAE">
      <w:pPr>
        <w:spacing w:after="200" w:line="276" w:lineRule="auto"/>
        <w:jc w:val="both"/>
        <w:rPr>
          <w:color w:val="000000" w:themeColor="text1"/>
        </w:rPr>
      </w:pPr>
      <w:r w:rsidRPr="74492CAE">
        <w:rPr>
          <w:color w:val="000000" w:themeColor="text1"/>
        </w:rPr>
        <w:t xml:space="preserve">RESTRIÇÕES </w:t>
      </w:r>
    </w:p>
    <w:p w14:paraId="5F175BFF" w14:textId="186D090F" w:rsidR="00103B9D" w:rsidRDefault="74492CAE" w:rsidP="74492CAE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color w:val="000000" w:themeColor="text1"/>
        </w:rPr>
      </w:pPr>
      <w:r w:rsidRPr="74492CAE">
        <w:rPr>
          <w:color w:val="000000" w:themeColor="text1"/>
        </w:rPr>
        <w:t>Orçamento previamente definido.</w:t>
      </w:r>
    </w:p>
    <w:p w14:paraId="07566F38" w14:textId="5AE573DB" w:rsidR="00103B9D" w:rsidRDefault="74492CAE" w:rsidP="74492CAE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t>Ninguém da equipe poderá fazer horas extras.</w:t>
      </w:r>
    </w:p>
    <w:p w14:paraId="6CCC49EF" w14:textId="48C4523F" w:rsidR="00103B9D" w:rsidRDefault="74492CAE" w:rsidP="74492CAE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spacing w:val="1"/>
        </w:rPr>
      </w:pPr>
      <w:r>
        <w:t>Data imposta (deadlines) para conclusão da entrega previamente definida para no máximo 5 dias antes da inauguração.</w:t>
      </w:r>
    </w:p>
    <w:p w14:paraId="26D62284" w14:textId="7319E805" w:rsidR="6D6065FF" w:rsidRDefault="6D6065FF" w:rsidP="74492CAE">
      <w:pPr>
        <w:widowControl w:val="0"/>
        <w:rPr>
          <w:b/>
          <w:bCs/>
          <w:color w:val="000000" w:themeColor="text1"/>
        </w:rPr>
      </w:pPr>
    </w:p>
    <w:p w14:paraId="2E7EC577" w14:textId="1204D351" w:rsidR="6D6065FF" w:rsidRDefault="37AEF9C1" w:rsidP="74492CAE">
      <w:pPr>
        <w:widowControl w:val="0"/>
      </w:pPr>
      <w:r w:rsidRPr="37AEF9C1">
        <w:t>COMPONENTES DE INFORMÁTICA</w:t>
      </w:r>
    </w:p>
    <w:p w14:paraId="7DEC88A9" w14:textId="7643C509" w:rsidR="00BC4843" w:rsidRDefault="00BC4843" w:rsidP="0AB3D32A">
      <w:pPr>
        <w:widowControl w:val="0"/>
        <w:autoSpaceDE w:val="0"/>
        <w:autoSpaceDN w:val="0"/>
        <w:adjustRightInd w:val="0"/>
        <w:rPr>
          <w:b/>
          <w:bCs/>
          <w:color w:val="FF0000"/>
          <w:spacing w:val="1"/>
        </w:rPr>
      </w:pPr>
    </w:p>
    <w:tbl>
      <w:tblPr>
        <w:tblStyle w:val="Tabelacomgrade"/>
        <w:tblW w:w="6260" w:type="dxa"/>
        <w:tblBorders>
          <w:top w:val="single" w:sz="4" w:space="0" w:color="1E8BCD"/>
          <w:left w:val="single" w:sz="4" w:space="0" w:color="1E8BCD"/>
          <w:bottom w:val="single" w:sz="4" w:space="0" w:color="1E8BCD"/>
          <w:right w:val="single" w:sz="4" w:space="0" w:color="1E8BCD"/>
          <w:insideH w:val="single" w:sz="4" w:space="0" w:color="1E8BCD"/>
          <w:insideV w:val="single" w:sz="4" w:space="0" w:color="1E8BCD"/>
        </w:tblBorders>
        <w:tblLook w:val="04A0" w:firstRow="1" w:lastRow="0" w:firstColumn="1" w:lastColumn="0" w:noHBand="0" w:noVBand="1"/>
      </w:tblPr>
      <w:tblGrid>
        <w:gridCol w:w="4635"/>
        <w:gridCol w:w="1625"/>
      </w:tblGrid>
      <w:tr w:rsidR="00BC4843" w14:paraId="5341217B" w14:textId="77777777" w:rsidTr="74492CAE">
        <w:tc>
          <w:tcPr>
            <w:tcW w:w="6260" w:type="dxa"/>
            <w:gridSpan w:val="2"/>
          </w:tcPr>
          <w:p w14:paraId="64E40B62" w14:textId="4B68A7B1" w:rsidR="00BC4843" w:rsidRDefault="00BC4843" w:rsidP="0AB3D3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pacing w:val="1"/>
              </w:rPr>
            </w:pPr>
            <w:r w:rsidRPr="0AB3D32A">
              <w:rPr>
                <w:b/>
                <w:bCs/>
                <w:color w:val="000000" w:themeColor="text1"/>
                <w:spacing w:val="1"/>
              </w:rPr>
              <w:t>Componentes</w:t>
            </w:r>
            <w:r w:rsidRPr="0AB3D32A">
              <w:rPr>
                <w:b/>
                <w:bCs/>
                <w:color w:val="FF0000"/>
                <w:spacing w:val="1"/>
              </w:rPr>
              <w:t xml:space="preserve"> </w:t>
            </w:r>
            <w:r w:rsidRPr="0AB3D32A">
              <w:rPr>
                <w:b/>
                <w:bCs/>
                <w:color w:val="000000" w:themeColor="text1"/>
                <w:spacing w:val="1"/>
              </w:rPr>
              <w:t>de Informática</w:t>
            </w:r>
          </w:p>
        </w:tc>
      </w:tr>
      <w:tr w:rsidR="00BC4843" w14:paraId="7B2AE460" w14:textId="77777777" w:rsidTr="74492CAE">
        <w:tc>
          <w:tcPr>
            <w:tcW w:w="4635" w:type="dxa"/>
          </w:tcPr>
          <w:p w14:paraId="04AE447A" w14:textId="00970FED" w:rsidR="00BC4843" w:rsidRDefault="00BC4843" w:rsidP="0AB3D3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pacing w:val="1"/>
              </w:rPr>
            </w:pPr>
            <w:r w:rsidRPr="0AB3D32A">
              <w:rPr>
                <w:b/>
                <w:bCs/>
                <w:color w:val="000000" w:themeColor="text1"/>
                <w:spacing w:val="1"/>
              </w:rPr>
              <w:t>Componente</w:t>
            </w:r>
          </w:p>
        </w:tc>
        <w:tc>
          <w:tcPr>
            <w:tcW w:w="1625" w:type="dxa"/>
          </w:tcPr>
          <w:p w14:paraId="2C85B92A" w14:textId="33B34CD3" w:rsidR="00BC4843" w:rsidRDefault="00BC4843" w:rsidP="0AB3D32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FF0000"/>
                <w:spacing w:val="1"/>
              </w:rPr>
            </w:pPr>
            <w:r w:rsidRPr="0AB3D32A">
              <w:rPr>
                <w:b/>
                <w:bCs/>
                <w:color w:val="000000" w:themeColor="text1"/>
                <w:spacing w:val="1"/>
              </w:rPr>
              <w:t>Quantidade</w:t>
            </w:r>
          </w:p>
        </w:tc>
      </w:tr>
      <w:tr w:rsidR="00BC4843" w14:paraId="101B305E" w14:textId="77777777" w:rsidTr="74492CAE">
        <w:tc>
          <w:tcPr>
            <w:tcW w:w="4635" w:type="dxa"/>
          </w:tcPr>
          <w:p w14:paraId="378833EE" w14:textId="4DC586F2" w:rsidR="00BC4843" w:rsidRPr="000F03DA" w:rsidRDefault="74492CAE" w:rsidP="74492CA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color w:val="000000" w:themeColor="text1"/>
                <w:spacing w:val="1"/>
                <w:lang w:val="en-US"/>
              </w:rPr>
            </w:pPr>
            <w:proofErr w:type="spellStart"/>
            <w:r w:rsidRPr="74492CAE">
              <w:rPr>
                <w:color w:val="000000" w:themeColor="text1"/>
                <w:lang w:val="en-US"/>
              </w:rPr>
              <w:t>Computador</w:t>
            </w:r>
            <w:proofErr w:type="spellEnd"/>
            <w:r w:rsidRPr="74492CA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74492CAE">
              <w:rPr>
                <w:color w:val="000000" w:themeColor="text1"/>
                <w:lang w:val="en-US"/>
              </w:rPr>
              <w:t>Completo</w:t>
            </w:r>
            <w:proofErr w:type="spellEnd"/>
            <w:r w:rsidRPr="74492CAE">
              <w:rPr>
                <w:color w:val="000000" w:themeColor="text1"/>
                <w:lang w:val="en-US"/>
              </w:rPr>
              <w:t xml:space="preserve"> Intel Core i5 8GB HD 500GB Monitor LED 19.5" HDMI </w:t>
            </w:r>
            <w:proofErr w:type="spellStart"/>
            <w:r w:rsidRPr="74492CAE">
              <w:rPr>
                <w:color w:val="000000" w:themeColor="text1"/>
                <w:lang w:val="en-US"/>
              </w:rPr>
              <w:t>EasyPC</w:t>
            </w:r>
            <w:proofErr w:type="spellEnd"/>
            <w:r w:rsidRPr="74492CAE">
              <w:rPr>
                <w:color w:val="000000" w:themeColor="text1"/>
                <w:lang w:val="en-US"/>
              </w:rPr>
              <w:t xml:space="preserve"> Go</w:t>
            </w:r>
          </w:p>
        </w:tc>
        <w:tc>
          <w:tcPr>
            <w:tcW w:w="1625" w:type="dxa"/>
          </w:tcPr>
          <w:p w14:paraId="7F3D1171" w14:textId="5C847475" w:rsidR="00BC4843" w:rsidRPr="005708B0" w:rsidRDefault="005708B0" w:rsidP="0AB3D32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0000" w:themeColor="text1"/>
                <w:spacing w:val="1"/>
              </w:rPr>
            </w:pPr>
            <w:r w:rsidRPr="0AB3D32A">
              <w:rPr>
                <w:b/>
                <w:bCs/>
                <w:color w:val="000000" w:themeColor="text1"/>
                <w:spacing w:val="1"/>
              </w:rPr>
              <w:t xml:space="preserve">             </w:t>
            </w:r>
            <w:r w:rsidRPr="0AB3D32A">
              <w:rPr>
                <w:color w:val="000000" w:themeColor="text1"/>
                <w:spacing w:val="1"/>
              </w:rPr>
              <w:t xml:space="preserve"> 9</w:t>
            </w:r>
          </w:p>
        </w:tc>
      </w:tr>
      <w:tr w:rsidR="00BC4843" w14:paraId="59A11F60" w14:textId="77777777" w:rsidTr="74492CAE">
        <w:tc>
          <w:tcPr>
            <w:tcW w:w="4635" w:type="dxa"/>
          </w:tcPr>
          <w:p w14:paraId="7E1B4CBA" w14:textId="4537FE0B" w:rsidR="00BC4843" w:rsidRDefault="74492CAE" w:rsidP="74492CA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pacing w:val="1"/>
              </w:rPr>
            </w:pPr>
            <w:r w:rsidRPr="74492CAE">
              <w:rPr>
                <w:color w:val="000000" w:themeColor="text1"/>
              </w:rPr>
              <w:t xml:space="preserve">Switch 16 Portas </w:t>
            </w:r>
            <w:proofErr w:type="spellStart"/>
            <w:r w:rsidRPr="74492CAE">
              <w:rPr>
                <w:color w:val="000000" w:themeColor="text1"/>
              </w:rPr>
              <w:t>Intelbras</w:t>
            </w:r>
            <w:proofErr w:type="spellEnd"/>
            <w:r w:rsidRPr="74492CAE">
              <w:rPr>
                <w:color w:val="000000" w:themeColor="text1"/>
              </w:rPr>
              <w:t xml:space="preserve"> SF 1600 Q+ - 10/100Mbps</w:t>
            </w:r>
          </w:p>
        </w:tc>
        <w:tc>
          <w:tcPr>
            <w:tcW w:w="1625" w:type="dxa"/>
          </w:tcPr>
          <w:p w14:paraId="785B7FD1" w14:textId="41203016" w:rsidR="00BC4843" w:rsidRDefault="0AB3D32A" w:rsidP="0AB3D32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  <w:spacing w:val="1"/>
              </w:rPr>
            </w:pPr>
            <w:r w:rsidRPr="0AB3D32A">
              <w:t xml:space="preserve">               1</w:t>
            </w:r>
          </w:p>
        </w:tc>
      </w:tr>
      <w:tr w:rsidR="00BC4843" w14:paraId="1C98A15A" w14:textId="77777777" w:rsidTr="74492CAE">
        <w:tc>
          <w:tcPr>
            <w:tcW w:w="4635" w:type="dxa"/>
          </w:tcPr>
          <w:p w14:paraId="153D8B2E" w14:textId="6317EA28" w:rsidR="00BC4843" w:rsidRDefault="74492CAE" w:rsidP="74492CA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pacing w:val="1"/>
              </w:rPr>
            </w:pPr>
            <w:proofErr w:type="spellStart"/>
            <w:r w:rsidRPr="74492CAE">
              <w:rPr>
                <w:color w:val="000000" w:themeColor="text1"/>
              </w:rPr>
              <w:t>Intelbras</w:t>
            </w:r>
            <w:proofErr w:type="spellEnd"/>
            <w:r w:rsidRPr="74492CAE">
              <w:rPr>
                <w:color w:val="000000" w:themeColor="text1"/>
              </w:rPr>
              <w:t xml:space="preserve"> </w:t>
            </w:r>
            <w:proofErr w:type="spellStart"/>
            <w:r w:rsidRPr="74492CAE">
              <w:rPr>
                <w:color w:val="000000" w:themeColor="text1"/>
              </w:rPr>
              <w:t>Hotspot</w:t>
            </w:r>
            <w:proofErr w:type="spellEnd"/>
            <w:r w:rsidRPr="74492CAE">
              <w:rPr>
                <w:color w:val="000000" w:themeColor="text1"/>
              </w:rPr>
              <w:t xml:space="preserve"> 300</w:t>
            </w:r>
          </w:p>
        </w:tc>
        <w:tc>
          <w:tcPr>
            <w:tcW w:w="1625" w:type="dxa"/>
          </w:tcPr>
          <w:p w14:paraId="75112D5D" w14:textId="6EB79B5E" w:rsidR="00BC4843" w:rsidRDefault="0AB3D32A" w:rsidP="0AB3D32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  <w:spacing w:val="1"/>
              </w:rPr>
            </w:pPr>
            <w:r w:rsidRPr="0AB3D32A">
              <w:rPr>
                <w:b/>
                <w:bCs/>
                <w:color w:val="FF0000"/>
              </w:rPr>
              <w:t xml:space="preserve">               </w:t>
            </w:r>
            <w:r w:rsidRPr="0AB3D32A">
              <w:t>1</w:t>
            </w:r>
          </w:p>
        </w:tc>
      </w:tr>
      <w:tr w:rsidR="00BC4843" w14:paraId="358D6337" w14:textId="77777777" w:rsidTr="74492CAE">
        <w:tc>
          <w:tcPr>
            <w:tcW w:w="4635" w:type="dxa"/>
          </w:tcPr>
          <w:p w14:paraId="5D6B5B78" w14:textId="3C411721" w:rsidR="00BC4843" w:rsidRDefault="74492CAE" w:rsidP="6D6065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spacing w:val="1"/>
              </w:rPr>
            </w:pPr>
            <w:r w:rsidRPr="74492CAE">
              <w:rPr>
                <w:color w:val="000000" w:themeColor="text1"/>
              </w:rPr>
              <w:t xml:space="preserve">Nobreak Bivolt 600VA </w:t>
            </w:r>
            <w:proofErr w:type="spellStart"/>
            <w:r w:rsidRPr="74492CAE">
              <w:rPr>
                <w:color w:val="000000" w:themeColor="text1"/>
              </w:rPr>
              <w:t>linnus</w:t>
            </w:r>
            <w:proofErr w:type="spellEnd"/>
          </w:p>
        </w:tc>
        <w:tc>
          <w:tcPr>
            <w:tcW w:w="1625" w:type="dxa"/>
          </w:tcPr>
          <w:p w14:paraId="7AA0EDF2" w14:textId="179E58C2" w:rsidR="00BC4843" w:rsidRDefault="74492CAE" w:rsidP="74492CAE">
            <w:pPr>
              <w:widowControl w:val="0"/>
              <w:autoSpaceDE w:val="0"/>
              <w:autoSpaceDN w:val="0"/>
              <w:adjustRightInd w:val="0"/>
              <w:rPr>
                <w:spacing w:val="1"/>
              </w:rPr>
            </w:pPr>
            <w:r w:rsidRPr="74492CAE">
              <w:rPr>
                <w:b/>
                <w:bCs/>
                <w:color w:val="FF0000"/>
              </w:rPr>
              <w:t xml:space="preserve">              </w:t>
            </w:r>
            <w:r w:rsidRPr="74492CAE">
              <w:rPr>
                <w:b/>
                <w:bCs/>
                <w:color w:val="000000" w:themeColor="text1"/>
              </w:rPr>
              <w:t xml:space="preserve"> </w:t>
            </w:r>
            <w:r w:rsidRPr="74492CAE">
              <w:rPr>
                <w:color w:val="000000" w:themeColor="text1"/>
              </w:rPr>
              <w:t>6</w:t>
            </w:r>
          </w:p>
        </w:tc>
      </w:tr>
    </w:tbl>
    <w:p w14:paraId="20EADE09" w14:textId="77777777" w:rsidR="00BC4843" w:rsidRDefault="00BC4843" w:rsidP="0AB3D32A">
      <w:pPr>
        <w:widowControl w:val="0"/>
        <w:autoSpaceDE w:val="0"/>
        <w:autoSpaceDN w:val="0"/>
        <w:adjustRightInd w:val="0"/>
        <w:rPr>
          <w:b/>
          <w:bCs/>
          <w:color w:val="FF0000"/>
          <w:spacing w:val="1"/>
        </w:rPr>
      </w:pPr>
    </w:p>
    <w:p w14:paraId="21A32762" w14:textId="77777777" w:rsidR="00BC4843" w:rsidRPr="00925BF6" w:rsidRDefault="00BC4843" w:rsidP="0AB3D32A">
      <w:pPr>
        <w:widowControl w:val="0"/>
        <w:autoSpaceDE w:val="0"/>
        <w:autoSpaceDN w:val="0"/>
        <w:adjustRightInd w:val="0"/>
        <w:rPr>
          <w:b/>
          <w:bCs/>
          <w:color w:val="FF0000"/>
          <w:spacing w:val="1"/>
        </w:rPr>
      </w:pPr>
    </w:p>
    <w:p w14:paraId="50B4E612" w14:textId="46EB1343" w:rsidR="00925BF6" w:rsidRDefault="00925BF6" w:rsidP="0AB3D32A">
      <w:pPr>
        <w:widowControl w:val="0"/>
        <w:autoSpaceDE w:val="0"/>
        <w:autoSpaceDN w:val="0"/>
        <w:adjustRightInd w:val="0"/>
        <w:rPr>
          <w:b/>
          <w:bCs/>
          <w:spacing w:val="1"/>
        </w:rPr>
      </w:pPr>
    </w:p>
    <w:p w14:paraId="434EB932" w14:textId="3E23946C" w:rsidR="00925BF6" w:rsidRDefault="00925BF6" w:rsidP="0AB3D32A">
      <w:pPr>
        <w:widowControl w:val="0"/>
        <w:autoSpaceDE w:val="0"/>
        <w:autoSpaceDN w:val="0"/>
        <w:adjustRightInd w:val="0"/>
        <w:rPr>
          <w:b/>
          <w:bCs/>
          <w:spacing w:val="1"/>
        </w:rPr>
      </w:pPr>
    </w:p>
    <w:p w14:paraId="7601C43B" w14:textId="77777777" w:rsidR="00925BF6" w:rsidRPr="00433F5B" w:rsidRDefault="00925BF6" w:rsidP="0AB3D32A">
      <w:pPr>
        <w:widowControl w:val="0"/>
        <w:autoSpaceDE w:val="0"/>
        <w:autoSpaceDN w:val="0"/>
        <w:adjustRightInd w:val="0"/>
        <w:rPr>
          <w:b/>
          <w:bCs/>
          <w:spacing w:val="1"/>
        </w:rPr>
      </w:pPr>
    </w:p>
    <w:p w14:paraId="3A7B8781" w14:textId="3FADB73B" w:rsidR="6D6065FF" w:rsidRDefault="6D6065FF" w:rsidP="37AEF9C1">
      <w:pPr>
        <w:rPr>
          <w:b/>
          <w:bCs/>
        </w:rPr>
      </w:pPr>
    </w:p>
    <w:p w14:paraId="7876E855" w14:textId="77777777" w:rsidR="00EF6ABC" w:rsidRDefault="00EF6ABC" w:rsidP="0AB3D32A">
      <w:pPr>
        <w:suppressAutoHyphens w:val="0"/>
        <w:rPr>
          <w:color w:val="FF0000"/>
          <w:sz w:val="40"/>
          <w:szCs w:val="40"/>
        </w:rPr>
      </w:pPr>
      <w:r w:rsidRPr="37AEF9C1">
        <w:rPr>
          <w:color w:val="FF0000"/>
          <w:sz w:val="40"/>
          <w:szCs w:val="40"/>
        </w:rPr>
        <w:br w:type="page"/>
      </w:r>
    </w:p>
    <w:p w14:paraId="3718CB57" w14:textId="0AB705FB" w:rsidR="37AEF9C1" w:rsidRDefault="37AEF9C1" w:rsidP="37AEF9C1">
      <w:pPr>
        <w:widowControl w:val="0"/>
        <w:spacing w:before="21"/>
        <w:rPr>
          <w:b/>
          <w:bCs/>
        </w:rPr>
      </w:pPr>
      <w:r w:rsidRPr="37AEF9C1">
        <w:lastRenderedPageBreak/>
        <w:t>ESPECIFICAÇÕES DOS EQUIPAMENTOS</w:t>
      </w:r>
    </w:p>
    <w:p w14:paraId="66E2942E" w14:textId="10C6DF26" w:rsidR="0084427F" w:rsidRDefault="0084427F" w:rsidP="0AB3D32A">
      <w:pPr>
        <w:widowControl w:val="0"/>
        <w:suppressAutoHyphens w:val="0"/>
        <w:spacing w:before="21"/>
        <w:rPr>
          <w:b/>
          <w:bCs/>
        </w:rPr>
      </w:pPr>
    </w:p>
    <w:p w14:paraId="4B43A956" w14:textId="589C40A5" w:rsidR="5BE3262E" w:rsidRDefault="5BE3262E" w:rsidP="5BE3262E">
      <w:pPr>
        <w:pStyle w:val="PargrafodaLista"/>
        <w:numPr>
          <w:ilvl w:val="0"/>
          <w:numId w:val="12"/>
        </w:numPr>
        <w:spacing w:after="200" w:line="276" w:lineRule="auto"/>
        <w:rPr>
          <w:b/>
          <w:bCs/>
          <w:color w:val="000000" w:themeColor="text1"/>
        </w:rPr>
      </w:pPr>
      <w:r w:rsidRPr="5BE3262E">
        <w:rPr>
          <w:b/>
          <w:bCs/>
        </w:rPr>
        <w:t xml:space="preserve">Computador Completo Intel Core i5 8GB HD 500GB Monitor LED 19.5" HDMI </w:t>
      </w:r>
      <w:proofErr w:type="spellStart"/>
      <w:r w:rsidRPr="5BE3262E">
        <w:rPr>
          <w:b/>
          <w:bCs/>
        </w:rPr>
        <w:t>EasyPC</w:t>
      </w:r>
      <w:proofErr w:type="spellEnd"/>
      <w:r w:rsidRPr="5BE3262E">
        <w:rPr>
          <w:b/>
          <w:bCs/>
        </w:rPr>
        <w:t xml:space="preserve"> Go / R$ 1.999,00</w:t>
      </w:r>
    </w:p>
    <w:p w14:paraId="1ED2B58F" w14:textId="5765D769" w:rsidR="0084427F" w:rsidRDefault="5BE3262E" w:rsidP="0AB3D32A">
      <w:pPr>
        <w:suppressAutoHyphens w:val="0"/>
        <w:spacing w:after="200" w:line="276" w:lineRule="auto"/>
        <w:ind w:left="720"/>
        <w:rPr>
          <w:color w:val="000000" w:themeColor="text1"/>
        </w:rPr>
      </w:pPr>
      <w:r w:rsidRPr="5BE3262E">
        <w:rPr>
          <w:b/>
          <w:bCs/>
          <w:color w:val="000000" w:themeColor="text1"/>
        </w:rPr>
        <w:t>Especificações Técnicas:</w:t>
      </w:r>
      <w:r w:rsidRPr="5BE3262E">
        <w:rPr>
          <w:color w:val="000000" w:themeColor="text1"/>
        </w:rPr>
        <w:t xml:space="preserve">      </w:t>
      </w:r>
    </w:p>
    <w:p w14:paraId="7C31249E" w14:textId="51CAABCE" w:rsidR="5BE3262E" w:rsidRDefault="5BE3262E" w:rsidP="5BE3262E">
      <w:pPr>
        <w:spacing w:after="200" w:line="276" w:lineRule="auto"/>
        <w:ind w:left="720"/>
        <w:rPr>
          <w:sz w:val="21"/>
          <w:szCs w:val="21"/>
        </w:rPr>
      </w:pPr>
      <w:r w:rsidRPr="5BE3262E">
        <w:rPr>
          <w:sz w:val="21"/>
          <w:szCs w:val="21"/>
        </w:rPr>
        <w:t>Placa Mãe</w:t>
      </w:r>
      <w:r>
        <w:br/>
      </w:r>
      <w:r w:rsidRPr="5BE3262E">
        <w:rPr>
          <w:sz w:val="21"/>
          <w:szCs w:val="21"/>
        </w:rPr>
        <w:t>- Chipset: Intel H Series</w:t>
      </w:r>
      <w:r>
        <w:br/>
      </w:r>
      <w:r w:rsidRPr="5BE3262E">
        <w:rPr>
          <w:sz w:val="21"/>
          <w:szCs w:val="21"/>
        </w:rPr>
        <w:t>- Conexões: HDMI, 3x áudio, LAN, PS2 e 4x USB</w:t>
      </w:r>
      <w:r>
        <w:br/>
      </w:r>
      <w:r w:rsidRPr="5BE3262E">
        <w:rPr>
          <w:sz w:val="21"/>
          <w:szCs w:val="21"/>
        </w:rPr>
        <w:t>- Áudio: HD de alta definição 5.1 canais</w:t>
      </w:r>
      <w:r>
        <w:br/>
      </w:r>
      <w:r w:rsidRPr="5BE3262E">
        <w:rPr>
          <w:sz w:val="21"/>
          <w:szCs w:val="21"/>
        </w:rPr>
        <w:t>- Rede: LAN Gigabit 10/100/1000</w:t>
      </w:r>
      <w:r>
        <w:br/>
      </w:r>
      <w:r>
        <w:br/>
      </w:r>
      <w:r w:rsidRPr="5BE3262E">
        <w:rPr>
          <w:sz w:val="21"/>
          <w:szCs w:val="21"/>
        </w:rPr>
        <w:t>Processador</w:t>
      </w:r>
      <w:r>
        <w:br/>
      </w:r>
      <w:r w:rsidRPr="5BE3262E">
        <w:rPr>
          <w:sz w:val="21"/>
          <w:szCs w:val="21"/>
        </w:rPr>
        <w:t>- Marca: Intel</w:t>
      </w:r>
      <w:r>
        <w:br/>
      </w:r>
      <w:r w:rsidRPr="5BE3262E">
        <w:rPr>
          <w:sz w:val="21"/>
          <w:szCs w:val="21"/>
        </w:rPr>
        <w:t>- Modelo: Core i5</w:t>
      </w:r>
      <w:r>
        <w:br/>
      </w:r>
      <w:r w:rsidRPr="5BE3262E">
        <w:rPr>
          <w:sz w:val="21"/>
          <w:szCs w:val="21"/>
        </w:rPr>
        <w:t>- Núcleos: 4</w:t>
      </w:r>
      <w:r>
        <w:br/>
      </w:r>
      <w:r w:rsidRPr="5BE3262E">
        <w:rPr>
          <w:sz w:val="21"/>
          <w:szCs w:val="21"/>
        </w:rPr>
        <w:t>- Threads: 4</w:t>
      </w:r>
      <w:r>
        <w:br/>
      </w:r>
      <w:r w:rsidRPr="5BE3262E">
        <w:rPr>
          <w:sz w:val="21"/>
          <w:szCs w:val="21"/>
        </w:rPr>
        <w:t>- Cache: 6MB</w:t>
      </w:r>
      <w:r>
        <w:br/>
      </w:r>
      <w:r>
        <w:br/>
      </w:r>
      <w:r w:rsidRPr="5BE3262E">
        <w:rPr>
          <w:sz w:val="21"/>
          <w:szCs w:val="21"/>
        </w:rPr>
        <w:t>Memória</w:t>
      </w:r>
      <w:r>
        <w:br/>
      </w:r>
      <w:r w:rsidRPr="5BE3262E">
        <w:rPr>
          <w:sz w:val="21"/>
          <w:szCs w:val="21"/>
        </w:rPr>
        <w:t>- Capacidade: 8GB</w:t>
      </w:r>
      <w:r>
        <w:br/>
      </w:r>
      <w:r>
        <w:br/>
      </w:r>
      <w:r w:rsidRPr="5BE3262E">
        <w:rPr>
          <w:sz w:val="21"/>
          <w:szCs w:val="21"/>
        </w:rPr>
        <w:t>Armazenamento</w:t>
      </w:r>
      <w:r>
        <w:br/>
      </w:r>
      <w:r w:rsidRPr="5BE3262E">
        <w:rPr>
          <w:sz w:val="21"/>
          <w:szCs w:val="21"/>
        </w:rPr>
        <w:t>- Tipo: HD</w:t>
      </w:r>
      <w:r>
        <w:br/>
      </w:r>
      <w:r w:rsidRPr="5BE3262E">
        <w:rPr>
          <w:sz w:val="21"/>
          <w:szCs w:val="21"/>
        </w:rPr>
        <w:t>- Capacidade: 500GB</w:t>
      </w:r>
      <w:r>
        <w:br/>
      </w:r>
      <w:r>
        <w:br/>
      </w:r>
      <w:r w:rsidRPr="5BE3262E">
        <w:rPr>
          <w:sz w:val="21"/>
          <w:szCs w:val="21"/>
        </w:rPr>
        <w:t>Gabinete</w:t>
      </w:r>
      <w:r>
        <w:br/>
      </w:r>
      <w:r w:rsidRPr="5BE3262E">
        <w:rPr>
          <w:sz w:val="21"/>
          <w:szCs w:val="21"/>
        </w:rPr>
        <w:t>- Tipo: ATX</w:t>
      </w:r>
      <w:r>
        <w:br/>
      </w:r>
      <w:r w:rsidRPr="5BE3262E">
        <w:rPr>
          <w:sz w:val="21"/>
          <w:szCs w:val="21"/>
        </w:rPr>
        <w:t>- Cor: Preto</w:t>
      </w:r>
      <w:r>
        <w:br/>
      </w:r>
      <w:r w:rsidRPr="5BE3262E">
        <w:rPr>
          <w:sz w:val="21"/>
          <w:szCs w:val="21"/>
        </w:rPr>
        <w:t>- Conexões: 2x USB e Áudio/Microfone</w:t>
      </w:r>
      <w:r>
        <w:br/>
      </w:r>
      <w:r w:rsidRPr="5BE3262E">
        <w:rPr>
          <w:sz w:val="21"/>
          <w:szCs w:val="21"/>
        </w:rPr>
        <w:t xml:space="preserve">- Fonte: </w:t>
      </w:r>
      <w:proofErr w:type="spellStart"/>
      <w:r w:rsidRPr="5BE3262E">
        <w:rPr>
          <w:sz w:val="21"/>
          <w:szCs w:val="21"/>
        </w:rPr>
        <w:t>Bivoltt</w:t>
      </w:r>
      <w:proofErr w:type="spellEnd"/>
      <w:r>
        <w:br/>
      </w:r>
      <w:r w:rsidRPr="5BE3262E">
        <w:rPr>
          <w:sz w:val="21"/>
          <w:szCs w:val="21"/>
        </w:rPr>
        <w:t>- Painel frontal totalmente de malha, para melhor resfriamento para melhorar a execução estável do PC.</w:t>
      </w:r>
      <w:r>
        <w:br/>
      </w:r>
      <w:r>
        <w:br/>
      </w:r>
      <w:r w:rsidRPr="5BE3262E">
        <w:rPr>
          <w:sz w:val="21"/>
          <w:szCs w:val="21"/>
        </w:rPr>
        <w:t>Monitor LED 19.5" HQ 20HQ-LED</w:t>
      </w:r>
      <w:r>
        <w:br/>
      </w:r>
      <w:r w:rsidRPr="5BE3262E">
        <w:rPr>
          <w:sz w:val="21"/>
          <w:szCs w:val="21"/>
        </w:rPr>
        <w:t>Loja:</w:t>
      </w:r>
    </w:p>
    <w:p w14:paraId="7C960977" w14:textId="6C84481A" w:rsidR="5BE3262E" w:rsidRDefault="004D75EF" w:rsidP="5BE3262E">
      <w:pPr>
        <w:spacing w:after="200" w:line="276" w:lineRule="auto"/>
        <w:ind w:left="720"/>
        <w:rPr>
          <w:sz w:val="21"/>
          <w:szCs w:val="21"/>
        </w:rPr>
      </w:pPr>
      <w:hyperlink r:id="rId8">
        <w:r w:rsidR="5BE3262E" w:rsidRPr="5BE3262E">
          <w:rPr>
            <w:rStyle w:val="Hyperlink"/>
          </w:rPr>
          <w:t>https://www.casasbahia.com.br/computador-completo-intel-core-i5-8gb-hd-500gb-monitor-led-195-quot-hdmi-easypc-go-1515795752/p/1515795752?utm_medium=Cpc&amp;utm_source=GP_PLA&amp;IdSku=1515795752&amp;idLojista=32059&amp;utm_campaign=3P_apostas_core_SSC&amp;gclid=Cj0KCQiAmeKQBhDvARIsAHJ7mF50TbmE_fzY_IlXJv3xhNREsRep8yQIPlem7mTFw_LVrzEF9rO8lCAaAtO4EALw_wcB</w:t>
        </w:r>
      </w:hyperlink>
      <w:r w:rsidR="5BE3262E" w:rsidRPr="5BE3262E">
        <w:t xml:space="preserve"> </w:t>
      </w:r>
    </w:p>
    <w:p w14:paraId="298C9D9D" w14:textId="00E97505" w:rsidR="5BE3262E" w:rsidRDefault="5BE3262E" w:rsidP="5BE3262E">
      <w:pPr>
        <w:spacing w:after="200" w:line="276" w:lineRule="auto"/>
        <w:ind w:left="720"/>
      </w:pPr>
    </w:p>
    <w:p w14:paraId="057B7417" w14:textId="6E430058" w:rsidR="5BE3262E" w:rsidRDefault="5BE3262E" w:rsidP="5BE3262E">
      <w:pPr>
        <w:spacing w:after="200" w:line="276" w:lineRule="auto"/>
        <w:ind w:left="720"/>
      </w:pPr>
    </w:p>
    <w:p w14:paraId="757D1D92" w14:textId="4E585429" w:rsidR="5BE3262E" w:rsidRDefault="5BE3262E" w:rsidP="5BE3262E">
      <w:pPr>
        <w:spacing w:after="200" w:line="276" w:lineRule="auto"/>
        <w:ind w:left="720"/>
      </w:pPr>
    </w:p>
    <w:p w14:paraId="2B867709" w14:textId="37E59E21" w:rsidR="5BE3262E" w:rsidRDefault="5BE3262E" w:rsidP="5BE3262E">
      <w:pPr>
        <w:spacing w:after="200" w:line="276" w:lineRule="auto"/>
        <w:ind w:left="720"/>
      </w:pPr>
    </w:p>
    <w:p w14:paraId="41C9CF06" w14:textId="19CFBFB3" w:rsidR="0084427F" w:rsidRDefault="5BE3262E" w:rsidP="5BE3262E">
      <w:pPr>
        <w:pStyle w:val="PargrafodaLista"/>
        <w:numPr>
          <w:ilvl w:val="0"/>
          <w:numId w:val="11"/>
        </w:numPr>
        <w:suppressAutoHyphens w:val="0"/>
        <w:spacing w:after="200" w:line="276" w:lineRule="auto"/>
        <w:rPr>
          <w:b/>
          <w:bCs/>
          <w:color w:val="000000" w:themeColor="text1"/>
        </w:rPr>
      </w:pPr>
      <w:r w:rsidRPr="5BE3262E">
        <w:rPr>
          <w:b/>
          <w:bCs/>
          <w:color w:val="000000" w:themeColor="text1"/>
        </w:rPr>
        <w:t xml:space="preserve">Switch 16 Portas </w:t>
      </w:r>
      <w:proofErr w:type="spellStart"/>
      <w:r w:rsidRPr="5BE3262E">
        <w:rPr>
          <w:b/>
          <w:bCs/>
          <w:color w:val="000000" w:themeColor="text1"/>
        </w:rPr>
        <w:t>Intelbras</w:t>
      </w:r>
      <w:proofErr w:type="spellEnd"/>
      <w:r w:rsidRPr="5BE3262E">
        <w:rPr>
          <w:b/>
          <w:bCs/>
          <w:color w:val="000000" w:themeColor="text1"/>
        </w:rPr>
        <w:t xml:space="preserve"> SF 1600 Q+ - 10/100Mbps / R$ 238,00</w:t>
      </w:r>
    </w:p>
    <w:p w14:paraId="5D6B3245" w14:textId="0701C1BF" w:rsidR="0084427F" w:rsidRDefault="5BE3262E" w:rsidP="0AB3D32A">
      <w:pPr>
        <w:suppressAutoHyphens w:val="0"/>
        <w:spacing w:after="200" w:line="276" w:lineRule="auto"/>
        <w:ind w:left="708"/>
        <w:rPr>
          <w:color w:val="000000" w:themeColor="text1"/>
        </w:rPr>
      </w:pPr>
      <w:r w:rsidRPr="5BE3262E">
        <w:rPr>
          <w:b/>
          <w:bCs/>
          <w:color w:val="000000" w:themeColor="text1"/>
        </w:rPr>
        <w:t>Especificações Técnicas:</w:t>
      </w:r>
    </w:p>
    <w:p w14:paraId="18214752" w14:textId="29D18C48" w:rsidR="5BE3262E" w:rsidRDefault="5BE3262E" w:rsidP="5BE3262E">
      <w:pPr>
        <w:spacing w:after="200" w:line="276" w:lineRule="auto"/>
        <w:ind w:left="720"/>
        <w:rPr>
          <w:color w:val="000000" w:themeColor="text1"/>
        </w:rPr>
      </w:pPr>
      <w:r w:rsidRPr="5BE3262E">
        <w:rPr>
          <w:color w:val="000000" w:themeColor="text1"/>
        </w:rPr>
        <w:t xml:space="preserve">O switch SF 1600 Q+ é a solução ideal para aplicações que exigem alta densidade de portas a um excelente custo benefício em um equipamento compacto, pois possui 16 portas </w:t>
      </w:r>
      <w:proofErr w:type="spellStart"/>
      <w:r w:rsidRPr="5BE3262E">
        <w:rPr>
          <w:color w:val="000000" w:themeColor="text1"/>
        </w:rPr>
        <w:t>Fast</w:t>
      </w:r>
      <w:proofErr w:type="spellEnd"/>
      <w:r w:rsidRPr="5BE3262E">
        <w:rPr>
          <w:color w:val="000000" w:themeColor="text1"/>
        </w:rPr>
        <w:t xml:space="preserve"> Ethernet. Possui também a função Qualidade de Serviço (</w:t>
      </w:r>
      <w:proofErr w:type="spellStart"/>
      <w:r w:rsidRPr="5BE3262E">
        <w:rPr>
          <w:color w:val="000000" w:themeColor="text1"/>
        </w:rPr>
        <w:t>QoS</w:t>
      </w:r>
      <w:proofErr w:type="spellEnd"/>
      <w:r w:rsidRPr="5BE3262E">
        <w:rPr>
          <w:color w:val="000000" w:themeColor="text1"/>
        </w:rPr>
        <w:t xml:space="preserve">) para garantia de qualidade do tráfego de pacotes, priorizando aplicações de dados, voz, vídeo e controle de banda. Além de poder ser alimentado via porta </w:t>
      </w:r>
      <w:proofErr w:type="spellStart"/>
      <w:r w:rsidRPr="5BE3262E">
        <w:rPr>
          <w:color w:val="000000" w:themeColor="text1"/>
        </w:rPr>
        <w:t>PoE</w:t>
      </w:r>
      <w:proofErr w:type="spellEnd"/>
      <w:r w:rsidRPr="5BE3262E">
        <w:rPr>
          <w:color w:val="000000" w:themeColor="text1"/>
        </w:rPr>
        <w:t xml:space="preserve"> passiva.</w:t>
      </w:r>
    </w:p>
    <w:p w14:paraId="23BFEF48" w14:textId="5BEAA301" w:rsidR="5BE3262E" w:rsidRDefault="5BE3262E" w:rsidP="5BE3262E">
      <w:pPr>
        <w:spacing w:after="200" w:line="276" w:lineRule="auto"/>
        <w:ind w:left="720"/>
        <w:rPr>
          <w:color w:val="000000" w:themeColor="text1"/>
        </w:rPr>
      </w:pPr>
      <w:r w:rsidRPr="5BE3262E">
        <w:rPr>
          <w:color w:val="000000" w:themeColor="text1"/>
        </w:rPr>
        <w:t>Loja:</w:t>
      </w:r>
    </w:p>
    <w:p w14:paraId="2F4182EB" w14:textId="00CDAE41" w:rsidR="5BE3262E" w:rsidRDefault="004D75EF" w:rsidP="5BE3262E">
      <w:pPr>
        <w:spacing w:after="200" w:line="276" w:lineRule="auto"/>
        <w:ind w:left="720"/>
        <w:rPr>
          <w:color w:val="000000" w:themeColor="text1"/>
        </w:rPr>
      </w:pPr>
      <w:hyperlink r:id="rId9">
        <w:r w:rsidR="5BE3262E" w:rsidRPr="5BE3262E">
          <w:rPr>
            <w:rStyle w:val="Hyperlink"/>
          </w:rPr>
          <w:t>https://www.magazineluiza.com.br/switch-16-portas-intelbras-sf-1600-q-10-100mbps/p/dbagfdgce9/in/swit/?&amp;seller_id=pluginformatica&amp;utm_source=google&amp;utm_medium=pla&amp;utm_campaign=&amp;partner_id=61743&amp;gclid=Cj0KCQiAmeKQBhDvARIsAHJ7mF7cpeXCReXcWs0HxjEhSo4Y4pvfcpZCVu8zP5egDE5llCcqP2oUYA8aAoaIEALw_wcB&amp;gclsrc=aw.ds</w:t>
        </w:r>
      </w:hyperlink>
      <w:r w:rsidR="5BE3262E" w:rsidRPr="5BE3262E">
        <w:rPr>
          <w:color w:val="000000" w:themeColor="text1"/>
        </w:rPr>
        <w:t xml:space="preserve"> </w:t>
      </w:r>
    </w:p>
    <w:p w14:paraId="601882BD" w14:textId="3EBFFD47" w:rsidR="79536891" w:rsidRDefault="79536891" w:rsidP="5BE3262E">
      <w:pPr>
        <w:spacing w:after="200" w:line="276" w:lineRule="auto"/>
        <w:ind w:left="720"/>
        <w:rPr>
          <w:color w:val="000000" w:themeColor="text1"/>
        </w:rPr>
      </w:pPr>
    </w:p>
    <w:p w14:paraId="02BEE080" w14:textId="77EC8B4E" w:rsidR="0084427F" w:rsidRDefault="5BE3262E" w:rsidP="5BE3262E">
      <w:pPr>
        <w:pStyle w:val="PargrafodaLista"/>
        <w:numPr>
          <w:ilvl w:val="0"/>
          <w:numId w:val="10"/>
        </w:numPr>
        <w:suppressAutoHyphens w:val="0"/>
        <w:spacing w:after="200" w:line="276" w:lineRule="auto"/>
        <w:rPr>
          <w:b/>
          <w:bCs/>
          <w:color w:val="000000" w:themeColor="text1"/>
        </w:rPr>
      </w:pPr>
      <w:proofErr w:type="spellStart"/>
      <w:r w:rsidRPr="5BE3262E">
        <w:rPr>
          <w:b/>
          <w:bCs/>
          <w:color w:val="000000" w:themeColor="text1"/>
          <w:sz w:val="28"/>
          <w:szCs w:val="28"/>
        </w:rPr>
        <w:t>Intelbras</w:t>
      </w:r>
      <w:proofErr w:type="spellEnd"/>
      <w:r w:rsidRPr="5BE3262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5BE3262E">
        <w:rPr>
          <w:b/>
          <w:bCs/>
          <w:color w:val="000000" w:themeColor="text1"/>
          <w:sz w:val="28"/>
          <w:szCs w:val="28"/>
        </w:rPr>
        <w:t>hotspot</w:t>
      </w:r>
      <w:proofErr w:type="spellEnd"/>
      <w:r w:rsidRPr="5BE3262E">
        <w:rPr>
          <w:b/>
          <w:bCs/>
          <w:color w:val="000000" w:themeColor="text1"/>
          <w:sz w:val="28"/>
          <w:szCs w:val="28"/>
        </w:rPr>
        <w:t xml:space="preserve"> 300 / R$ 339,00</w:t>
      </w:r>
    </w:p>
    <w:p w14:paraId="181B98BE" w14:textId="00605585" w:rsidR="0084427F" w:rsidRDefault="74492CAE" w:rsidP="0AB3D32A">
      <w:pPr>
        <w:suppressAutoHyphens w:val="0"/>
        <w:spacing w:after="200" w:line="276" w:lineRule="auto"/>
        <w:ind w:left="720"/>
        <w:rPr>
          <w:color w:val="000000" w:themeColor="text1"/>
        </w:rPr>
      </w:pPr>
      <w:r w:rsidRPr="74492CAE">
        <w:rPr>
          <w:b/>
          <w:bCs/>
          <w:color w:val="000000" w:themeColor="text1"/>
        </w:rPr>
        <w:t>Especificações técnicas:</w:t>
      </w:r>
    </w:p>
    <w:p w14:paraId="44B899F6" w14:textId="13061052" w:rsidR="79536891" w:rsidRDefault="004D75EF" w:rsidP="74492CAE">
      <w:pPr>
        <w:spacing w:after="200" w:line="276" w:lineRule="auto"/>
        <w:ind w:left="720"/>
        <w:rPr>
          <w:color w:val="000000" w:themeColor="text1"/>
        </w:rPr>
      </w:pPr>
      <w:hyperlink r:id="rId10">
        <w:r w:rsidR="74492CAE" w:rsidRPr="74492CAE">
          <w:rPr>
            <w:rStyle w:val="Hyperlink"/>
          </w:rPr>
          <w:t>https://backend.intelbras.com/sites/default/files/2019-04/datasheet_hotspot_300_0.pdf</w:t>
        </w:r>
      </w:hyperlink>
    </w:p>
    <w:p w14:paraId="73FAC518" w14:textId="4C540B54" w:rsidR="74492CAE" w:rsidRDefault="5BE3262E" w:rsidP="5BE3262E">
      <w:pPr>
        <w:spacing w:after="200" w:line="276" w:lineRule="auto"/>
        <w:ind w:left="720"/>
        <w:rPr>
          <w:color w:val="000000" w:themeColor="text1"/>
        </w:rPr>
      </w:pPr>
      <w:r w:rsidRPr="5BE3262E">
        <w:rPr>
          <w:color w:val="000000" w:themeColor="text1"/>
        </w:rPr>
        <w:t xml:space="preserve">Loja: </w:t>
      </w:r>
    </w:p>
    <w:p w14:paraId="0A550724" w14:textId="19122669" w:rsidR="5BE3262E" w:rsidRDefault="004D75EF" w:rsidP="5BE3262E">
      <w:pPr>
        <w:spacing w:after="200" w:line="276" w:lineRule="auto"/>
        <w:ind w:left="720"/>
        <w:rPr>
          <w:color w:val="000000" w:themeColor="text1"/>
        </w:rPr>
      </w:pPr>
      <w:hyperlink r:id="rId11">
        <w:r w:rsidR="5BE3262E" w:rsidRPr="5BE3262E">
          <w:rPr>
            <w:rStyle w:val="Hyperlink"/>
          </w:rPr>
          <w:t>https://www.magazineluiza.com.br/roteador-wireless-com-check-in-no-facebook-hotspot-300-intelbras/p/5797796/in/rtdr/</w:t>
        </w:r>
      </w:hyperlink>
      <w:r w:rsidR="5BE3262E" w:rsidRPr="5BE3262E">
        <w:rPr>
          <w:color w:val="000000" w:themeColor="text1"/>
        </w:rPr>
        <w:t xml:space="preserve"> </w:t>
      </w:r>
    </w:p>
    <w:p w14:paraId="3AB8063E" w14:textId="4C6755C5" w:rsidR="74492CAE" w:rsidRDefault="74492CAE" w:rsidP="5BE3262E">
      <w:pPr>
        <w:spacing w:after="200" w:line="276" w:lineRule="auto"/>
        <w:ind w:left="720"/>
        <w:rPr>
          <w:color w:val="000000" w:themeColor="text1"/>
        </w:rPr>
      </w:pPr>
    </w:p>
    <w:p w14:paraId="359FCE80" w14:textId="42C6678B" w:rsidR="5BE3262E" w:rsidRDefault="5BE3262E" w:rsidP="5BE3262E">
      <w:pPr>
        <w:spacing w:after="200" w:line="276" w:lineRule="auto"/>
        <w:ind w:left="720"/>
        <w:rPr>
          <w:color w:val="000000" w:themeColor="text1"/>
        </w:rPr>
      </w:pPr>
    </w:p>
    <w:p w14:paraId="1B175FC0" w14:textId="7BB8914E" w:rsidR="5BE3262E" w:rsidRDefault="5BE3262E" w:rsidP="5BE3262E">
      <w:pPr>
        <w:spacing w:after="200" w:line="276" w:lineRule="auto"/>
        <w:ind w:left="720"/>
        <w:rPr>
          <w:color w:val="000000" w:themeColor="text1"/>
        </w:rPr>
      </w:pPr>
    </w:p>
    <w:p w14:paraId="293F9521" w14:textId="2BFDDEC7" w:rsidR="5BE3262E" w:rsidRDefault="5BE3262E" w:rsidP="5BE3262E">
      <w:pPr>
        <w:spacing w:after="200" w:line="276" w:lineRule="auto"/>
        <w:ind w:left="720"/>
        <w:rPr>
          <w:color w:val="000000" w:themeColor="text1"/>
        </w:rPr>
      </w:pPr>
    </w:p>
    <w:p w14:paraId="5D851029" w14:textId="2353CE2B" w:rsidR="5BE3262E" w:rsidRDefault="5BE3262E" w:rsidP="5BE3262E">
      <w:pPr>
        <w:spacing w:after="200" w:line="276" w:lineRule="auto"/>
        <w:ind w:left="720"/>
        <w:rPr>
          <w:color w:val="000000" w:themeColor="text1"/>
        </w:rPr>
      </w:pPr>
    </w:p>
    <w:p w14:paraId="4711412B" w14:textId="4F7C21B8" w:rsidR="5BE3262E" w:rsidRDefault="5BE3262E" w:rsidP="5BE3262E">
      <w:pPr>
        <w:spacing w:after="200" w:line="276" w:lineRule="auto"/>
        <w:ind w:left="720"/>
        <w:rPr>
          <w:color w:val="000000" w:themeColor="text1"/>
        </w:rPr>
      </w:pPr>
    </w:p>
    <w:p w14:paraId="5C4FF1BA" w14:textId="18AAB818" w:rsidR="5BE3262E" w:rsidRDefault="5BE3262E" w:rsidP="5BE3262E">
      <w:pPr>
        <w:spacing w:after="200" w:line="276" w:lineRule="auto"/>
        <w:ind w:left="720"/>
        <w:rPr>
          <w:color w:val="000000" w:themeColor="text1"/>
        </w:rPr>
      </w:pPr>
    </w:p>
    <w:p w14:paraId="71EFFEED" w14:textId="4D68D3D0" w:rsidR="5BE3262E" w:rsidRDefault="5BE3262E" w:rsidP="5BE3262E">
      <w:pPr>
        <w:spacing w:after="200" w:line="276" w:lineRule="auto"/>
        <w:ind w:left="720"/>
        <w:rPr>
          <w:color w:val="000000" w:themeColor="text1"/>
        </w:rPr>
      </w:pPr>
    </w:p>
    <w:p w14:paraId="4B9EAABF" w14:textId="78296B15" w:rsidR="0084427F" w:rsidRDefault="74492CAE" w:rsidP="74492CAE">
      <w:pPr>
        <w:pStyle w:val="PargrafodaLista"/>
        <w:numPr>
          <w:ilvl w:val="0"/>
          <w:numId w:val="8"/>
        </w:numPr>
        <w:suppressAutoHyphens w:val="0"/>
        <w:spacing w:after="200" w:line="276" w:lineRule="auto"/>
        <w:rPr>
          <w:b/>
          <w:bCs/>
          <w:color w:val="000000" w:themeColor="text1"/>
        </w:rPr>
      </w:pPr>
      <w:r w:rsidRPr="74492CAE">
        <w:rPr>
          <w:b/>
          <w:bCs/>
          <w:color w:val="000000" w:themeColor="text1"/>
        </w:rPr>
        <w:t xml:space="preserve">Nobreak bivolt 600VA </w:t>
      </w:r>
      <w:proofErr w:type="spellStart"/>
      <w:r w:rsidRPr="74492CAE">
        <w:rPr>
          <w:b/>
          <w:bCs/>
          <w:color w:val="000000" w:themeColor="text1"/>
        </w:rPr>
        <w:t>linnus</w:t>
      </w:r>
      <w:proofErr w:type="spellEnd"/>
    </w:p>
    <w:p w14:paraId="6285D14D" w14:textId="570EDB9C" w:rsidR="0084427F" w:rsidRDefault="5BE3262E" w:rsidP="5BE3262E">
      <w:pPr>
        <w:suppressAutoHyphens w:val="0"/>
        <w:spacing w:after="200" w:line="276" w:lineRule="auto"/>
        <w:ind w:left="720"/>
        <w:rPr>
          <w:color w:val="000000" w:themeColor="text1"/>
        </w:rPr>
      </w:pPr>
      <w:r w:rsidRPr="5BE3262E">
        <w:rPr>
          <w:b/>
          <w:bCs/>
          <w:color w:val="000000" w:themeColor="text1"/>
        </w:rPr>
        <w:t>Especificações Técnicas:</w:t>
      </w:r>
    </w:p>
    <w:p w14:paraId="15518778" w14:textId="52276A97" w:rsidR="0084427F" w:rsidRDefault="5BE3262E" w:rsidP="5BE3262E">
      <w:pPr>
        <w:suppressAutoHyphens w:val="0"/>
        <w:spacing w:after="200" w:line="276" w:lineRule="auto"/>
        <w:ind w:left="708"/>
        <w:rPr>
          <w:color w:val="000000" w:themeColor="text1"/>
        </w:rPr>
      </w:pPr>
      <w:r w:rsidRPr="5BE3262E">
        <w:rPr>
          <w:color w:val="000000" w:themeColor="text1"/>
        </w:rPr>
        <w:t>Potência (VA): 600</w:t>
      </w:r>
    </w:p>
    <w:p w14:paraId="390D57F2" w14:textId="2E199D09" w:rsidR="0084427F" w:rsidRDefault="5BE3262E" w:rsidP="5BE3262E">
      <w:pPr>
        <w:suppressAutoHyphens w:val="0"/>
        <w:spacing w:after="200" w:line="276" w:lineRule="auto"/>
        <w:ind w:left="708"/>
        <w:rPr>
          <w:color w:val="000000" w:themeColor="text1"/>
        </w:rPr>
      </w:pPr>
      <w:r w:rsidRPr="5BE3262E">
        <w:rPr>
          <w:color w:val="000000" w:themeColor="text1"/>
        </w:rPr>
        <w:t>Fator de potência: 0,5</w:t>
      </w:r>
    </w:p>
    <w:p w14:paraId="549A8E08" w14:textId="3EC6640A" w:rsidR="0084427F" w:rsidRDefault="5BE3262E" w:rsidP="5BE3262E">
      <w:pPr>
        <w:suppressAutoHyphens w:val="0"/>
        <w:spacing w:after="200" w:line="276" w:lineRule="auto"/>
        <w:ind w:left="720"/>
        <w:rPr>
          <w:color w:val="000000" w:themeColor="text1"/>
        </w:rPr>
      </w:pPr>
      <w:r w:rsidRPr="5BE3262E">
        <w:rPr>
          <w:color w:val="000000" w:themeColor="text1"/>
        </w:rPr>
        <w:t>Número de tomadas:  4</w:t>
      </w:r>
    </w:p>
    <w:p w14:paraId="0B8B5281" w14:textId="4EE8DDBB" w:rsidR="0084427F" w:rsidRDefault="5BE3262E" w:rsidP="5BE3262E">
      <w:pPr>
        <w:suppressAutoHyphens w:val="0"/>
        <w:spacing w:after="200" w:line="276" w:lineRule="auto"/>
        <w:ind w:left="720"/>
        <w:rPr>
          <w:color w:val="000000" w:themeColor="text1"/>
        </w:rPr>
      </w:pPr>
      <w:r w:rsidRPr="5BE3262E">
        <w:rPr>
          <w:color w:val="000000" w:themeColor="text1"/>
        </w:rPr>
        <w:t>Forma de ondas: Senoidal por aproximação (retangular PWM – controle de -largura e amplitude)</w:t>
      </w:r>
    </w:p>
    <w:p w14:paraId="1631B577" w14:textId="3F888AED" w:rsidR="0084427F" w:rsidRDefault="37AEF9C1" w:rsidP="37AEF9C1">
      <w:pPr>
        <w:suppressAutoHyphens w:val="0"/>
        <w:spacing w:after="200" w:line="276" w:lineRule="auto"/>
        <w:ind w:left="720"/>
        <w:rPr>
          <w:color w:val="FF0000"/>
          <w:sz w:val="40"/>
          <w:szCs w:val="40"/>
        </w:rPr>
      </w:pPr>
      <w:r w:rsidRPr="37AEF9C1">
        <w:rPr>
          <w:color w:val="000000" w:themeColor="text1"/>
        </w:rPr>
        <w:t>Marca:  SMS</w:t>
      </w:r>
    </w:p>
    <w:p w14:paraId="017DAB6B" w14:textId="40A1538B" w:rsidR="0084427F" w:rsidRDefault="0084427F" w:rsidP="37AEF9C1">
      <w:pPr>
        <w:suppressAutoHyphens w:val="0"/>
        <w:spacing w:after="200" w:line="276" w:lineRule="auto"/>
        <w:ind w:left="720"/>
        <w:rPr>
          <w:color w:val="FF0000"/>
          <w:sz w:val="40"/>
          <w:szCs w:val="40"/>
        </w:rPr>
      </w:pPr>
    </w:p>
    <w:p w14:paraId="5872BBF9" w14:textId="441E68A3" w:rsidR="0084427F" w:rsidRDefault="0084427F" w:rsidP="37AEF9C1">
      <w:pPr>
        <w:suppressAutoHyphens w:val="0"/>
        <w:spacing w:after="200" w:line="276" w:lineRule="auto"/>
        <w:ind w:left="720"/>
        <w:rPr>
          <w:color w:val="FF0000"/>
          <w:sz w:val="40"/>
          <w:szCs w:val="40"/>
        </w:rPr>
      </w:pPr>
      <w:r w:rsidRPr="37AEF9C1">
        <w:rPr>
          <w:color w:val="FF0000"/>
          <w:sz w:val="40"/>
          <w:szCs w:val="40"/>
        </w:rPr>
        <w:br w:type="page"/>
      </w:r>
    </w:p>
    <w:p w14:paraId="2024AA09" w14:textId="3173CB86" w:rsidR="0084427F" w:rsidRDefault="0084427F" w:rsidP="37AEF9C1">
      <w:pPr>
        <w:suppressAutoHyphens w:val="0"/>
        <w:spacing w:after="200" w:line="276" w:lineRule="auto"/>
        <w:ind w:left="720"/>
      </w:pPr>
    </w:p>
    <w:p w14:paraId="5F95D3E1" w14:textId="4DD7F6B3" w:rsidR="0084427F" w:rsidRDefault="37AEF9C1" w:rsidP="0AB3D32A">
      <w:pPr>
        <w:suppressAutoHyphens w:val="0"/>
        <w:spacing w:after="200" w:line="276" w:lineRule="auto"/>
        <w:ind w:left="720"/>
        <w:rPr>
          <w:color w:val="FF0000"/>
          <w:sz w:val="40"/>
          <w:szCs w:val="40"/>
        </w:rPr>
      </w:pPr>
      <w:r w:rsidRPr="37AEF9C1">
        <w:t>CONCLUSÃO</w:t>
      </w:r>
    </w:p>
    <w:p w14:paraId="7DC1A7D4" w14:textId="2C9FC310" w:rsidR="37AEF9C1" w:rsidRDefault="3BD5FCC0" w:rsidP="37AEF9C1">
      <w:pPr>
        <w:spacing w:after="200" w:line="276" w:lineRule="auto"/>
        <w:ind w:left="720"/>
      </w:pPr>
      <w:r w:rsidRPr="3BD5FCC0">
        <w:t xml:space="preserve">A empresa que se mantém atualizada, permanecesse a frente do mercado, além de se manter segura, protegendo seus dados e dos seus clientes </w:t>
      </w:r>
      <w:proofErr w:type="gramStart"/>
      <w:r w:rsidR="00D64472" w:rsidRPr="3BD5FCC0">
        <w:t>contra</w:t>
      </w:r>
      <w:r w:rsidR="00D64472">
        <w:t xml:space="preserve"> ataques</w:t>
      </w:r>
      <w:proofErr w:type="gramEnd"/>
      <w:r w:rsidRPr="3BD5FCC0">
        <w:t xml:space="preserve"> cibernéticos.</w:t>
      </w:r>
      <w:r w:rsidR="00D64472">
        <w:t xml:space="preserve"> Prestando serviços com base em excelência para atingir os objetivos e expectativas dos clientes. </w:t>
      </w:r>
      <w:r w:rsidRPr="3BD5FCC0">
        <w:t xml:space="preserve"> </w:t>
      </w:r>
    </w:p>
    <w:p w14:paraId="4C1A7EEE" w14:textId="1422D99F" w:rsidR="3BD5FCC0" w:rsidRDefault="3BD5FCC0" w:rsidP="3BD5FCC0">
      <w:pPr>
        <w:spacing w:after="200" w:line="276" w:lineRule="auto"/>
        <w:ind w:left="720"/>
      </w:pPr>
    </w:p>
    <w:p w14:paraId="1326CAC7" w14:textId="035896BE" w:rsidR="37AEF9C1" w:rsidRDefault="37AEF9C1" w:rsidP="37AEF9C1">
      <w:pPr>
        <w:spacing w:after="200" w:line="276" w:lineRule="auto"/>
        <w:ind w:left="720"/>
      </w:pPr>
    </w:p>
    <w:p w14:paraId="622D3102" w14:textId="2E5C2E53" w:rsidR="37AEF9C1" w:rsidRDefault="37AEF9C1" w:rsidP="37AEF9C1">
      <w:pPr>
        <w:spacing w:after="200" w:line="276" w:lineRule="auto"/>
        <w:ind w:left="720"/>
      </w:pPr>
    </w:p>
    <w:p w14:paraId="7EB48A5D" w14:textId="6ABE064E" w:rsidR="3BD5FCC0" w:rsidRDefault="3BD5FCC0" w:rsidP="3BD5FCC0">
      <w:pPr>
        <w:spacing w:after="200" w:line="276" w:lineRule="auto"/>
        <w:ind w:left="720"/>
      </w:pPr>
    </w:p>
    <w:p w14:paraId="4192775C" w14:textId="7B3B5E1D" w:rsidR="3BD5FCC0" w:rsidRDefault="3BD5FCC0" w:rsidP="3BD5FCC0">
      <w:pPr>
        <w:spacing w:after="200" w:line="276" w:lineRule="auto"/>
        <w:ind w:left="720"/>
      </w:pPr>
    </w:p>
    <w:p w14:paraId="3F85BB68" w14:textId="1059F54D" w:rsidR="3BD5FCC0" w:rsidRDefault="3BD5FCC0" w:rsidP="3BD5FCC0">
      <w:pPr>
        <w:spacing w:after="200" w:line="276" w:lineRule="auto"/>
        <w:ind w:left="720"/>
      </w:pPr>
    </w:p>
    <w:p w14:paraId="52FD5788" w14:textId="0565BDBE" w:rsidR="3BD5FCC0" w:rsidRDefault="3BD5FCC0" w:rsidP="3BD5FCC0">
      <w:pPr>
        <w:spacing w:after="200" w:line="276" w:lineRule="auto"/>
        <w:ind w:left="720"/>
      </w:pPr>
    </w:p>
    <w:p w14:paraId="54F0443A" w14:textId="5BDAED41" w:rsidR="3BD5FCC0" w:rsidRDefault="3BD5FCC0" w:rsidP="3BD5FCC0">
      <w:pPr>
        <w:spacing w:after="200" w:line="276" w:lineRule="auto"/>
        <w:ind w:left="720"/>
      </w:pPr>
    </w:p>
    <w:p w14:paraId="023F1A31" w14:textId="776A1CC0" w:rsidR="3BD5FCC0" w:rsidRDefault="3BD5FCC0" w:rsidP="3BD5FCC0">
      <w:pPr>
        <w:spacing w:after="200" w:line="276" w:lineRule="auto"/>
        <w:ind w:left="720"/>
      </w:pPr>
    </w:p>
    <w:p w14:paraId="119B8532" w14:textId="5501B176" w:rsidR="3BD5FCC0" w:rsidRDefault="3BD5FCC0" w:rsidP="3BD5FCC0">
      <w:pPr>
        <w:spacing w:after="200" w:line="276" w:lineRule="auto"/>
        <w:ind w:left="720"/>
      </w:pPr>
    </w:p>
    <w:p w14:paraId="46D1F714" w14:textId="1E56CB57" w:rsidR="3BD5FCC0" w:rsidRDefault="3BD5FCC0" w:rsidP="3BD5FCC0">
      <w:pPr>
        <w:spacing w:after="200" w:line="276" w:lineRule="auto"/>
        <w:ind w:left="720"/>
      </w:pPr>
    </w:p>
    <w:p w14:paraId="64340B9B" w14:textId="156A883A" w:rsidR="3BD5FCC0" w:rsidRDefault="3BD5FCC0" w:rsidP="3BD5FCC0">
      <w:pPr>
        <w:spacing w:after="200" w:line="276" w:lineRule="auto"/>
        <w:ind w:left="720"/>
      </w:pPr>
    </w:p>
    <w:p w14:paraId="73DAA501" w14:textId="6D1572FF" w:rsidR="3BD5FCC0" w:rsidRDefault="3BD5FCC0" w:rsidP="3BD5FCC0">
      <w:pPr>
        <w:spacing w:after="200" w:line="276" w:lineRule="auto"/>
        <w:ind w:left="720"/>
      </w:pPr>
    </w:p>
    <w:p w14:paraId="5A83CC3F" w14:textId="756D9F9E" w:rsidR="3BD5FCC0" w:rsidRDefault="3BD5FCC0" w:rsidP="3BD5FCC0">
      <w:pPr>
        <w:spacing w:after="200" w:line="276" w:lineRule="auto"/>
        <w:ind w:left="720"/>
      </w:pPr>
    </w:p>
    <w:p w14:paraId="10E1B7B7" w14:textId="326D7BE4" w:rsidR="3BD5FCC0" w:rsidRDefault="3BD5FCC0" w:rsidP="3BD5FCC0">
      <w:pPr>
        <w:spacing w:after="200" w:line="276" w:lineRule="auto"/>
        <w:ind w:left="720"/>
      </w:pPr>
    </w:p>
    <w:p w14:paraId="765FABDC" w14:textId="7B125486" w:rsidR="3BD5FCC0" w:rsidRDefault="3BD5FCC0" w:rsidP="3BD5FCC0">
      <w:pPr>
        <w:spacing w:after="200" w:line="276" w:lineRule="auto"/>
        <w:ind w:left="720"/>
      </w:pPr>
    </w:p>
    <w:p w14:paraId="01242F1E" w14:textId="7801EEF8" w:rsidR="3BD5FCC0" w:rsidRDefault="3BD5FCC0" w:rsidP="3BD5FCC0">
      <w:pPr>
        <w:spacing w:after="200" w:line="276" w:lineRule="auto"/>
        <w:ind w:left="720"/>
      </w:pPr>
    </w:p>
    <w:p w14:paraId="31CDCFFB" w14:textId="136C7BD6" w:rsidR="3BD5FCC0" w:rsidRDefault="3BD5FCC0" w:rsidP="3BD5FCC0">
      <w:pPr>
        <w:spacing w:after="200" w:line="276" w:lineRule="auto"/>
        <w:ind w:left="720"/>
      </w:pPr>
    </w:p>
    <w:p w14:paraId="53B506BB" w14:textId="3F8CE517" w:rsidR="3BD5FCC0" w:rsidRDefault="3BD5FCC0" w:rsidP="3BD5FCC0">
      <w:pPr>
        <w:spacing w:after="200" w:line="276" w:lineRule="auto"/>
        <w:ind w:left="720"/>
      </w:pPr>
    </w:p>
    <w:p w14:paraId="15452CF2" w14:textId="0F216F58" w:rsidR="3BD5FCC0" w:rsidRDefault="3BD5FCC0" w:rsidP="3BD5FCC0">
      <w:pPr>
        <w:spacing w:after="200" w:line="276" w:lineRule="auto"/>
        <w:ind w:left="720"/>
      </w:pPr>
    </w:p>
    <w:sectPr w:rsidR="3BD5FCC0" w:rsidSect="00AD5CC0">
      <w:headerReference w:type="default" r:id="rId12"/>
      <w:footerReference w:type="default" r:id="rId13"/>
      <w:pgSz w:w="11906" w:h="16838"/>
      <w:pgMar w:top="1701" w:right="1134" w:bottom="1134" w:left="170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9A2AE" w14:textId="77777777" w:rsidR="004D75EF" w:rsidRDefault="004D75EF">
      <w:r>
        <w:separator/>
      </w:r>
    </w:p>
  </w:endnote>
  <w:endnote w:type="continuationSeparator" w:id="0">
    <w:p w14:paraId="1AF989B5" w14:textId="77777777" w:rsidR="004D75EF" w:rsidRDefault="004D7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42620"/>
      <w:docPartObj>
        <w:docPartGallery w:val="Page Numbers (Bottom of Page)"/>
        <w:docPartUnique/>
      </w:docPartObj>
    </w:sdtPr>
    <w:sdtEndPr/>
    <w:sdtContent>
      <w:p w14:paraId="6AF63DF2" w14:textId="77777777" w:rsidR="008E5DDC" w:rsidRDefault="009A7BC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DC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3B35658" w14:textId="77777777" w:rsidR="008E5DDC" w:rsidRDefault="008E5D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6BC64" w14:textId="77777777" w:rsidR="004D75EF" w:rsidRDefault="004D75EF">
      <w:r>
        <w:separator/>
      </w:r>
    </w:p>
  </w:footnote>
  <w:footnote w:type="continuationSeparator" w:id="0">
    <w:p w14:paraId="6BE2AEE1" w14:textId="77777777" w:rsidR="004D75EF" w:rsidRDefault="004D7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5A72B" w14:textId="5148766F" w:rsidR="00CB607D" w:rsidRDefault="00CB607D">
    <w:pPr>
      <w:pStyle w:val="Cabealho"/>
      <w:rPr>
        <w:rFonts w:ascii="Tahoma" w:hAnsi="Tahoma" w:cs="Tahoma"/>
        <w:b/>
        <w:color w:val="808080"/>
        <w:sz w:val="16"/>
        <w:szCs w:val="16"/>
      </w:rPr>
    </w:pPr>
    <w:r>
      <w:rPr>
        <w:rFonts w:ascii="Tahoma" w:hAnsi="Tahoma" w:cs="Tahoma"/>
        <w:b/>
        <w:noProof/>
        <w:color w:val="808080"/>
        <w:sz w:val="16"/>
        <w:szCs w:val="16"/>
      </w:rPr>
      <w:drawing>
        <wp:anchor distT="0" distB="0" distL="114300" distR="114300" simplePos="0" relativeHeight="251658240" behindDoc="0" locked="0" layoutInCell="1" allowOverlap="1" wp14:anchorId="4D6337BF" wp14:editId="79B09A04">
          <wp:simplePos x="0" y="0"/>
          <wp:positionH relativeFrom="page">
            <wp:align>center</wp:align>
          </wp:positionH>
          <wp:positionV relativeFrom="paragraph">
            <wp:posOffset>-310972</wp:posOffset>
          </wp:positionV>
          <wp:extent cx="1212951" cy="760349"/>
          <wp:effectExtent l="0" t="0" r="6350" b="190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093" b="19222"/>
                  <a:stretch/>
                </pic:blipFill>
                <pic:spPr bwMode="auto">
                  <a:xfrm>
                    <a:off x="0" y="0"/>
                    <a:ext cx="1212951" cy="7603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F32415" w14:textId="56D302CE" w:rsidR="00CB607D" w:rsidRDefault="00CB607D">
    <w:pPr>
      <w:pStyle w:val="Cabealho"/>
      <w:rPr>
        <w:rFonts w:ascii="Arial" w:hAnsi="Arial" w:cs="Arial"/>
        <w:color w:val="202124"/>
        <w:sz w:val="36"/>
        <w:szCs w:val="36"/>
        <w:shd w:val="clear" w:color="auto" w:fill="FFFFFF"/>
      </w:rPr>
    </w:pPr>
  </w:p>
  <w:p w14:paraId="46920481" w14:textId="77777777" w:rsidR="00AD5CC0" w:rsidRDefault="00AD5CC0" w:rsidP="00CB607D">
    <w:pPr>
      <w:pStyle w:val="Cabealho"/>
      <w:jc w:val="center"/>
      <w:rPr>
        <w:rFonts w:ascii="Arial" w:hAnsi="Arial" w:cs="Arial"/>
        <w:b/>
        <w:bCs/>
        <w:color w:val="202124"/>
        <w:shd w:val="clear" w:color="auto" w:fill="FFFFFF"/>
      </w:rPr>
    </w:pPr>
  </w:p>
  <w:p w14:paraId="0B52386C" w14:textId="21255AB8" w:rsidR="008E5DDC" w:rsidRPr="00CB607D" w:rsidRDefault="00CB607D" w:rsidP="00CB607D">
    <w:pPr>
      <w:pStyle w:val="Cabealho"/>
      <w:jc w:val="center"/>
      <w:rPr>
        <w:rFonts w:ascii="Tahoma" w:hAnsi="Tahoma" w:cs="Tahoma"/>
        <w:b/>
        <w:bCs/>
        <w:color w:val="808080"/>
        <w:sz w:val="10"/>
        <w:szCs w:val="10"/>
      </w:rPr>
    </w:pPr>
    <w:r w:rsidRPr="00CB607D">
      <w:rPr>
        <w:rFonts w:ascii="Arial" w:hAnsi="Arial" w:cs="Arial"/>
        <w:b/>
        <w:bCs/>
        <w:color w:val="202124"/>
        <w:shd w:val="clear" w:color="auto" w:fill="FFFFFF"/>
      </w:rPr>
      <w:t>ESCOLA T</w:t>
    </w:r>
    <w:r w:rsidR="00E232E8">
      <w:rPr>
        <w:rFonts w:ascii="Arial" w:hAnsi="Arial" w:cs="Arial"/>
        <w:b/>
        <w:bCs/>
        <w:color w:val="202124"/>
        <w:shd w:val="clear" w:color="auto" w:fill="FFFFFF"/>
      </w:rPr>
      <w:t>É</w:t>
    </w:r>
    <w:r w:rsidRPr="00CB607D">
      <w:rPr>
        <w:rFonts w:ascii="Arial" w:hAnsi="Arial" w:cs="Arial"/>
        <w:b/>
        <w:bCs/>
        <w:color w:val="202124"/>
        <w:shd w:val="clear" w:color="auto" w:fill="FFFFFF"/>
      </w:rPr>
      <w:t>CNICA MAXIMIANO ACCIOLY CAMPOS</w:t>
    </w:r>
    <w:r w:rsidR="00E232E8">
      <w:rPr>
        <w:rFonts w:ascii="Arial" w:hAnsi="Arial" w:cs="Arial"/>
        <w:b/>
        <w:bCs/>
        <w:color w:val="202124"/>
        <w:shd w:val="clear" w:color="auto" w:fill="FFFFFF"/>
      </w:rPr>
      <w:t xml:space="preserve"> - ETEMAC</w:t>
    </w:r>
  </w:p>
  <w:p w14:paraId="6C4B2DBF" w14:textId="77777777" w:rsidR="008E5DDC" w:rsidRDefault="008E5DDC">
    <w:pPr>
      <w:pStyle w:val="Cabealho"/>
      <w:rPr>
        <w:rFonts w:ascii="Tahoma" w:hAnsi="Tahoma" w:cs="Tahoma"/>
        <w:b/>
        <w:color w:val="808080"/>
        <w:sz w:val="16"/>
        <w:szCs w:val="16"/>
      </w:rPr>
    </w:pPr>
  </w:p>
  <w:p w14:paraId="1B26E02A" w14:textId="77777777" w:rsidR="008E5DDC" w:rsidRDefault="008E5DDC">
    <w:pPr>
      <w:pStyle w:val="Cabealho"/>
      <w:rPr>
        <w:rFonts w:ascii="Tahoma" w:hAnsi="Tahoma" w:cs="Tahoma"/>
        <w:b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3" w15:restartNumberingAfterBreak="0">
    <w:nsid w:val="070E5D38"/>
    <w:multiLevelType w:val="multilevel"/>
    <w:tmpl w:val="F5DE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91861"/>
    <w:multiLevelType w:val="hybridMultilevel"/>
    <w:tmpl w:val="F0E893E2"/>
    <w:lvl w:ilvl="0" w:tplc="B9987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82B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41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8A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EB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6B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6B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43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906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54B64"/>
    <w:multiLevelType w:val="hybridMultilevel"/>
    <w:tmpl w:val="22B4D78C"/>
    <w:lvl w:ilvl="0" w:tplc="B5E0C6B0">
      <w:start w:val="1"/>
      <w:numFmt w:val="decimal"/>
      <w:lvlText w:val="%1."/>
      <w:lvlJc w:val="left"/>
      <w:pPr>
        <w:ind w:left="720" w:hanging="360"/>
      </w:pPr>
    </w:lvl>
    <w:lvl w:ilvl="1" w:tplc="F8AC7F18">
      <w:start w:val="1"/>
      <w:numFmt w:val="lowerLetter"/>
      <w:lvlText w:val="%2."/>
      <w:lvlJc w:val="left"/>
      <w:pPr>
        <w:ind w:left="1440" w:hanging="360"/>
      </w:pPr>
    </w:lvl>
    <w:lvl w:ilvl="2" w:tplc="3B4C3FA4">
      <w:start w:val="1"/>
      <w:numFmt w:val="lowerRoman"/>
      <w:lvlText w:val="%3."/>
      <w:lvlJc w:val="right"/>
      <w:pPr>
        <w:ind w:left="2160" w:hanging="180"/>
      </w:pPr>
    </w:lvl>
    <w:lvl w:ilvl="3" w:tplc="043A8502">
      <w:start w:val="1"/>
      <w:numFmt w:val="decimal"/>
      <w:lvlText w:val="%4."/>
      <w:lvlJc w:val="left"/>
      <w:pPr>
        <w:ind w:left="2880" w:hanging="360"/>
      </w:pPr>
    </w:lvl>
    <w:lvl w:ilvl="4" w:tplc="07165096">
      <w:start w:val="1"/>
      <w:numFmt w:val="lowerLetter"/>
      <w:lvlText w:val="%5."/>
      <w:lvlJc w:val="left"/>
      <w:pPr>
        <w:ind w:left="3600" w:hanging="360"/>
      </w:pPr>
    </w:lvl>
    <w:lvl w:ilvl="5" w:tplc="1B0E2DDC">
      <w:start w:val="1"/>
      <w:numFmt w:val="lowerRoman"/>
      <w:lvlText w:val="%6."/>
      <w:lvlJc w:val="right"/>
      <w:pPr>
        <w:ind w:left="4320" w:hanging="180"/>
      </w:pPr>
    </w:lvl>
    <w:lvl w:ilvl="6" w:tplc="DA4AFD08">
      <w:start w:val="1"/>
      <w:numFmt w:val="decimal"/>
      <w:lvlText w:val="%7."/>
      <w:lvlJc w:val="left"/>
      <w:pPr>
        <w:ind w:left="5040" w:hanging="360"/>
      </w:pPr>
    </w:lvl>
    <w:lvl w:ilvl="7" w:tplc="9E489B1A">
      <w:start w:val="1"/>
      <w:numFmt w:val="lowerLetter"/>
      <w:lvlText w:val="%8."/>
      <w:lvlJc w:val="left"/>
      <w:pPr>
        <w:ind w:left="5760" w:hanging="360"/>
      </w:pPr>
    </w:lvl>
    <w:lvl w:ilvl="8" w:tplc="B9B859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02A53"/>
    <w:multiLevelType w:val="multilevel"/>
    <w:tmpl w:val="DD0A41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642480"/>
    <w:multiLevelType w:val="hybridMultilevel"/>
    <w:tmpl w:val="699CFEA8"/>
    <w:lvl w:ilvl="0" w:tplc="279603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268A6"/>
    <w:multiLevelType w:val="hybridMultilevel"/>
    <w:tmpl w:val="F2984A1C"/>
    <w:lvl w:ilvl="0" w:tplc="A9DE5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4D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49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24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29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46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A7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E7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88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C3850"/>
    <w:multiLevelType w:val="hybridMultilevel"/>
    <w:tmpl w:val="6CE88F26"/>
    <w:lvl w:ilvl="0" w:tplc="01D20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42A30"/>
    <w:multiLevelType w:val="hybridMultilevel"/>
    <w:tmpl w:val="7974F91A"/>
    <w:lvl w:ilvl="0" w:tplc="ECFAC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DA1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8E2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6A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E4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ACD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CD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67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EA9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928C2"/>
    <w:multiLevelType w:val="hybridMultilevel"/>
    <w:tmpl w:val="CA2ECAB4"/>
    <w:lvl w:ilvl="0" w:tplc="E912E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8B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40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02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E9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605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6A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05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AE1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00A66"/>
    <w:multiLevelType w:val="hybridMultilevel"/>
    <w:tmpl w:val="5480158C"/>
    <w:lvl w:ilvl="0" w:tplc="08FA9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89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48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6D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49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04C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65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01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6C2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965B4"/>
    <w:multiLevelType w:val="hybridMultilevel"/>
    <w:tmpl w:val="CEFA0AFC"/>
    <w:lvl w:ilvl="0" w:tplc="CDA606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A49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B6A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2E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88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4A1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E2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63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3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512C0"/>
    <w:multiLevelType w:val="hybridMultilevel"/>
    <w:tmpl w:val="27484B86"/>
    <w:lvl w:ilvl="0" w:tplc="C1DA5D7C">
      <w:start w:val="1"/>
      <w:numFmt w:val="decimal"/>
      <w:lvlText w:val="%1."/>
      <w:lvlJc w:val="left"/>
      <w:pPr>
        <w:ind w:left="720" w:hanging="360"/>
      </w:pPr>
    </w:lvl>
    <w:lvl w:ilvl="1" w:tplc="D78244D0">
      <w:start w:val="1"/>
      <w:numFmt w:val="lowerLetter"/>
      <w:lvlText w:val="%2."/>
      <w:lvlJc w:val="left"/>
      <w:pPr>
        <w:ind w:left="1440" w:hanging="360"/>
      </w:pPr>
    </w:lvl>
    <w:lvl w:ilvl="2" w:tplc="620E505C">
      <w:start w:val="1"/>
      <w:numFmt w:val="lowerRoman"/>
      <w:lvlText w:val="%3."/>
      <w:lvlJc w:val="right"/>
      <w:pPr>
        <w:ind w:left="2160" w:hanging="180"/>
      </w:pPr>
    </w:lvl>
    <w:lvl w:ilvl="3" w:tplc="49CECE4C">
      <w:start w:val="1"/>
      <w:numFmt w:val="decimal"/>
      <w:lvlText w:val="%4."/>
      <w:lvlJc w:val="left"/>
      <w:pPr>
        <w:ind w:left="2880" w:hanging="360"/>
      </w:pPr>
    </w:lvl>
    <w:lvl w:ilvl="4" w:tplc="E38AA8D6">
      <w:start w:val="1"/>
      <w:numFmt w:val="lowerLetter"/>
      <w:lvlText w:val="%5."/>
      <w:lvlJc w:val="left"/>
      <w:pPr>
        <w:ind w:left="3600" w:hanging="360"/>
      </w:pPr>
    </w:lvl>
    <w:lvl w:ilvl="5" w:tplc="9D5E9CC6">
      <w:start w:val="1"/>
      <w:numFmt w:val="lowerRoman"/>
      <w:lvlText w:val="%6."/>
      <w:lvlJc w:val="right"/>
      <w:pPr>
        <w:ind w:left="4320" w:hanging="180"/>
      </w:pPr>
    </w:lvl>
    <w:lvl w:ilvl="6" w:tplc="FD706D9E">
      <w:start w:val="1"/>
      <w:numFmt w:val="decimal"/>
      <w:lvlText w:val="%7."/>
      <w:lvlJc w:val="left"/>
      <w:pPr>
        <w:ind w:left="5040" w:hanging="360"/>
      </w:pPr>
    </w:lvl>
    <w:lvl w:ilvl="7" w:tplc="D56AD4BC">
      <w:start w:val="1"/>
      <w:numFmt w:val="lowerLetter"/>
      <w:lvlText w:val="%8."/>
      <w:lvlJc w:val="left"/>
      <w:pPr>
        <w:ind w:left="5760" w:hanging="360"/>
      </w:pPr>
    </w:lvl>
    <w:lvl w:ilvl="8" w:tplc="B3E4D9D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D14D2"/>
    <w:multiLevelType w:val="multilevel"/>
    <w:tmpl w:val="E57EB0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 w15:restartNumberingAfterBreak="0">
    <w:nsid w:val="607837FD"/>
    <w:multiLevelType w:val="hybridMultilevel"/>
    <w:tmpl w:val="27766816"/>
    <w:lvl w:ilvl="0" w:tplc="B30EB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6E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E0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EA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E7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040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A5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CC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03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038F2"/>
    <w:multiLevelType w:val="hybridMultilevel"/>
    <w:tmpl w:val="9B045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7165E"/>
    <w:multiLevelType w:val="multilevel"/>
    <w:tmpl w:val="8AD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5D611AE"/>
    <w:multiLevelType w:val="hybridMultilevel"/>
    <w:tmpl w:val="005E508A"/>
    <w:lvl w:ilvl="0" w:tplc="1D2C7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2E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A9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2A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42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EED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89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0F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EF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25F8A"/>
    <w:multiLevelType w:val="hybridMultilevel"/>
    <w:tmpl w:val="A08EE124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D3582"/>
    <w:multiLevelType w:val="hybridMultilevel"/>
    <w:tmpl w:val="0E4604C6"/>
    <w:lvl w:ilvl="0" w:tplc="7D325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947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6B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8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EED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E63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CD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E9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81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12B5B"/>
    <w:multiLevelType w:val="hybridMultilevel"/>
    <w:tmpl w:val="0B2027C8"/>
    <w:lvl w:ilvl="0" w:tplc="AC5CB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08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C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6A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AB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C09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68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69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D60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3"/>
  </w:num>
  <w:num w:numId="6">
    <w:abstractNumId w:val="5"/>
  </w:num>
  <w:num w:numId="7">
    <w:abstractNumId w:val="14"/>
  </w:num>
  <w:num w:numId="8">
    <w:abstractNumId w:val="10"/>
  </w:num>
  <w:num w:numId="9">
    <w:abstractNumId w:val="22"/>
  </w:num>
  <w:num w:numId="10">
    <w:abstractNumId w:val="4"/>
  </w:num>
  <w:num w:numId="11">
    <w:abstractNumId w:val="21"/>
  </w:num>
  <w:num w:numId="12">
    <w:abstractNumId w:val="8"/>
  </w:num>
  <w:num w:numId="13">
    <w:abstractNumId w:val="0"/>
  </w:num>
  <w:num w:numId="14">
    <w:abstractNumId w:val="1"/>
  </w:num>
  <w:num w:numId="15">
    <w:abstractNumId w:val="2"/>
  </w:num>
  <w:num w:numId="16">
    <w:abstractNumId w:val="9"/>
  </w:num>
  <w:num w:numId="17">
    <w:abstractNumId w:val="3"/>
  </w:num>
  <w:num w:numId="18">
    <w:abstractNumId w:val="18"/>
  </w:num>
  <w:num w:numId="19">
    <w:abstractNumId w:val="17"/>
  </w:num>
  <w:num w:numId="20">
    <w:abstractNumId w:val="6"/>
  </w:num>
  <w:num w:numId="21">
    <w:abstractNumId w:val="15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628"/>
    <w:rsid w:val="0001719A"/>
    <w:rsid w:val="00017B3B"/>
    <w:rsid w:val="0003056C"/>
    <w:rsid w:val="00063FD2"/>
    <w:rsid w:val="000829AC"/>
    <w:rsid w:val="00093D0E"/>
    <w:rsid w:val="000A1A00"/>
    <w:rsid w:val="000A481C"/>
    <w:rsid w:val="000A63CC"/>
    <w:rsid w:val="000B0D16"/>
    <w:rsid w:val="000C3F18"/>
    <w:rsid w:val="000C6089"/>
    <w:rsid w:val="000D18C8"/>
    <w:rsid w:val="000F03DA"/>
    <w:rsid w:val="000F7EEB"/>
    <w:rsid w:val="00103B9D"/>
    <w:rsid w:val="001069A7"/>
    <w:rsid w:val="00114EB6"/>
    <w:rsid w:val="00123740"/>
    <w:rsid w:val="00131773"/>
    <w:rsid w:val="00142ED6"/>
    <w:rsid w:val="00150DDE"/>
    <w:rsid w:val="001518D7"/>
    <w:rsid w:val="001757D2"/>
    <w:rsid w:val="0019548D"/>
    <w:rsid w:val="001B10BC"/>
    <w:rsid w:val="001C05BC"/>
    <w:rsid w:val="001C5F0B"/>
    <w:rsid w:val="001C7C75"/>
    <w:rsid w:val="001D0C50"/>
    <w:rsid w:val="001E3CD9"/>
    <w:rsid w:val="002170D4"/>
    <w:rsid w:val="00217DA3"/>
    <w:rsid w:val="00242CB2"/>
    <w:rsid w:val="00253F58"/>
    <w:rsid w:val="0026639D"/>
    <w:rsid w:val="00290912"/>
    <w:rsid w:val="002A7D35"/>
    <w:rsid w:val="002B2B0D"/>
    <w:rsid w:val="002B76F9"/>
    <w:rsid w:val="002C5652"/>
    <w:rsid w:val="002E3D10"/>
    <w:rsid w:val="00300AFE"/>
    <w:rsid w:val="00304B0F"/>
    <w:rsid w:val="003339CE"/>
    <w:rsid w:val="003558E9"/>
    <w:rsid w:val="00390827"/>
    <w:rsid w:val="003B0227"/>
    <w:rsid w:val="003B2263"/>
    <w:rsid w:val="003D5E50"/>
    <w:rsid w:val="003E7F9D"/>
    <w:rsid w:val="004240FA"/>
    <w:rsid w:val="00433D81"/>
    <w:rsid w:val="00433F5B"/>
    <w:rsid w:val="00442E89"/>
    <w:rsid w:val="004448B7"/>
    <w:rsid w:val="00445119"/>
    <w:rsid w:val="00463253"/>
    <w:rsid w:val="00495AB8"/>
    <w:rsid w:val="00495AC7"/>
    <w:rsid w:val="004A7C76"/>
    <w:rsid w:val="004B6C0F"/>
    <w:rsid w:val="004D23E8"/>
    <w:rsid w:val="004D75EF"/>
    <w:rsid w:val="004E5D2C"/>
    <w:rsid w:val="00507163"/>
    <w:rsid w:val="00507434"/>
    <w:rsid w:val="00511AAE"/>
    <w:rsid w:val="00525445"/>
    <w:rsid w:val="00531AE2"/>
    <w:rsid w:val="00534156"/>
    <w:rsid w:val="00534E31"/>
    <w:rsid w:val="005708B0"/>
    <w:rsid w:val="0057688D"/>
    <w:rsid w:val="00597884"/>
    <w:rsid w:val="005C39D2"/>
    <w:rsid w:val="005F06CD"/>
    <w:rsid w:val="00615115"/>
    <w:rsid w:val="00615E46"/>
    <w:rsid w:val="006312D0"/>
    <w:rsid w:val="006379FB"/>
    <w:rsid w:val="00647961"/>
    <w:rsid w:val="0065478D"/>
    <w:rsid w:val="00654EE3"/>
    <w:rsid w:val="006554BD"/>
    <w:rsid w:val="006635E2"/>
    <w:rsid w:val="00670780"/>
    <w:rsid w:val="00696060"/>
    <w:rsid w:val="006A0546"/>
    <w:rsid w:val="006A5735"/>
    <w:rsid w:val="006D1E12"/>
    <w:rsid w:val="006F48DA"/>
    <w:rsid w:val="007030C0"/>
    <w:rsid w:val="00712662"/>
    <w:rsid w:val="00745D7F"/>
    <w:rsid w:val="00747CD9"/>
    <w:rsid w:val="00753822"/>
    <w:rsid w:val="007A0B62"/>
    <w:rsid w:val="007C047B"/>
    <w:rsid w:val="007C1831"/>
    <w:rsid w:val="007F4851"/>
    <w:rsid w:val="007F645D"/>
    <w:rsid w:val="007F6D6C"/>
    <w:rsid w:val="00805E1E"/>
    <w:rsid w:val="00825349"/>
    <w:rsid w:val="00832074"/>
    <w:rsid w:val="00834393"/>
    <w:rsid w:val="0084427F"/>
    <w:rsid w:val="00845B2A"/>
    <w:rsid w:val="00852D42"/>
    <w:rsid w:val="008871CB"/>
    <w:rsid w:val="00892037"/>
    <w:rsid w:val="0089286F"/>
    <w:rsid w:val="00892F9E"/>
    <w:rsid w:val="008B0B24"/>
    <w:rsid w:val="008E1610"/>
    <w:rsid w:val="008E1EA3"/>
    <w:rsid w:val="008E5DDC"/>
    <w:rsid w:val="009170E5"/>
    <w:rsid w:val="00917692"/>
    <w:rsid w:val="009213CF"/>
    <w:rsid w:val="00925BF6"/>
    <w:rsid w:val="009339D0"/>
    <w:rsid w:val="0094310E"/>
    <w:rsid w:val="0094640B"/>
    <w:rsid w:val="00952568"/>
    <w:rsid w:val="00955E1C"/>
    <w:rsid w:val="009613C9"/>
    <w:rsid w:val="009643E2"/>
    <w:rsid w:val="00972384"/>
    <w:rsid w:val="00993F10"/>
    <w:rsid w:val="00994BD0"/>
    <w:rsid w:val="009A7BC2"/>
    <w:rsid w:val="009D2497"/>
    <w:rsid w:val="009D4775"/>
    <w:rsid w:val="009E0E2D"/>
    <w:rsid w:val="00A1357F"/>
    <w:rsid w:val="00A363C4"/>
    <w:rsid w:val="00A5020B"/>
    <w:rsid w:val="00A66013"/>
    <w:rsid w:val="00A926D5"/>
    <w:rsid w:val="00AC0281"/>
    <w:rsid w:val="00AC4663"/>
    <w:rsid w:val="00AD0841"/>
    <w:rsid w:val="00AD368B"/>
    <w:rsid w:val="00AD5CC0"/>
    <w:rsid w:val="00AF419D"/>
    <w:rsid w:val="00B013AB"/>
    <w:rsid w:val="00B1327B"/>
    <w:rsid w:val="00B270E0"/>
    <w:rsid w:val="00B343CD"/>
    <w:rsid w:val="00B423ED"/>
    <w:rsid w:val="00B600B0"/>
    <w:rsid w:val="00B70C3C"/>
    <w:rsid w:val="00B92C65"/>
    <w:rsid w:val="00B95636"/>
    <w:rsid w:val="00BA6F66"/>
    <w:rsid w:val="00BC4843"/>
    <w:rsid w:val="00BF4C58"/>
    <w:rsid w:val="00C100C9"/>
    <w:rsid w:val="00C75628"/>
    <w:rsid w:val="00C93B80"/>
    <w:rsid w:val="00CB607D"/>
    <w:rsid w:val="00CD7703"/>
    <w:rsid w:val="00CE4586"/>
    <w:rsid w:val="00CF2BA1"/>
    <w:rsid w:val="00D24FBC"/>
    <w:rsid w:val="00D34C2B"/>
    <w:rsid w:val="00D42E3C"/>
    <w:rsid w:val="00D52DEF"/>
    <w:rsid w:val="00D64472"/>
    <w:rsid w:val="00D65ED6"/>
    <w:rsid w:val="00D71FF2"/>
    <w:rsid w:val="00D81BE6"/>
    <w:rsid w:val="00D827CB"/>
    <w:rsid w:val="00D977C4"/>
    <w:rsid w:val="00DA6DC2"/>
    <w:rsid w:val="00DA75F1"/>
    <w:rsid w:val="00DB7EE3"/>
    <w:rsid w:val="00DC384F"/>
    <w:rsid w:val="00DD1DE2"/>
    <w:rsid w:val="00E100A4"/>
    <w:rsid w:val="00E10B29"/>
    <w:rsid w:val="00E20178"/>
    <w:rsid w:val="00E232E8"/>
    <w:rsid w:val="00E434EF"/>
    <w:rsid w:val="00E43C68"/>
    <w:rsid w:val="00E52AAC"/>
    <w:rsid w:val="00E54F60"/>
    <w:rsid w:val="00E57FD9"/>
    <w:rsid w:val="00E62B9A"/>
    <w:rsid w:val="00E651E5"/>
    <w:rsid w:val="00E73070"/>
    <w:rsid w:val="00E863CF"/>
    <w:rsid w:val="00E94B88"/>
    <w:rsid w:val="00E96151"/>
    <w:rsid w:val="00EC1C22"/>
    <w:rsid w:val="00ED4DB1"/>
    <w:rsid w:val="00ED556D"/>
    <w:rsid w:val="00EE6DA9"/>
    <w:rsid w:val="00EE7EC6"/>
    <w:rsid w:val="00EF6ABC"/>
    <w:rsid w:val="00F23B8C"/>
    <w:rsid w:val="00F36EC1"/>
    <w:rsid w:val="00F53E1C"/>
    <w:rsid w:val="00F711B8"/>
    <w:rsid w:val="00F82562"/>
    <w:rsid w:val="00F90136"/>
    <w:rsid w:val="00F92084"/>
    <w:rsid w:val="00F95A0F"/>
    <w:rsid w:val="00F97C79"/>
    <w:rsid w:val="00FA37BB"/>
    <w:rsid w:val="00FB2777"/>
    <w:rsid w:val="00FB7915"/>
    <w:rsid w:val="00FB79BC"/>
    <w:rsid w:val="00FD7EA2"/>
    <w:rsid w:val="00FE0904"/>
    <w:rsid w:val="00FE73D3"/>
    <w:rsid w:val="00FF7AB2"/>
    <w:rsid w:val="0AB3D32A"/>
    <w:rsid w:val="195DE9D7"/>
    <w:rsid w:val="3254BD4B"/>
    <w:rsid w:val="37AEF9C1"/>
    <w:rsid w:val="3BD5FCC0"/>
    <w:rsid w:val="4061B46D"/>
    <w:rsid w:val="44A74994"/>
    <w:rsid w:val="5910A7CC"/>
    <w:rsid w:val="5BE3262E"/>
    <w:rsid w:val="6AFD4527"/>
    <w:rsid w:val="6D6065FF"/>
    <w:rsid w:val="74492CAE"/>
    <w:rsid w:val="79536891"/>
    <w:rsid w:val="7F39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AFD4527"/>
  <w15:docId w15:val="{916B2031-CE83-4C05-A9E8-AB5CF519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7C4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D977C4"/>
    <w:pPr>
      <w:keepNext/>
      <w:tabs>
        <w:tab w:val="num" w:pos="432"/>
      </w:tabs>
      <w:ind w:left="432" w:hanging="432"/>
      <w:jc w:val="center"/>
      <w:outlineLvl w:val="0"/>
    </w:pPr>
    <w:rPr>
      <w:sz w:val="40"/>
    </w:rPr>
  </w:style>
  <w:style w:type="paragraph" w:styleId="Ttulo2">
    <w:name w:val="heading 2"/>
    <w:basedOn w:val="Normal"/>
    <w:next w:val="Normal"/>
    <w:qFormat/>
    <w:rsid w:val="00D977C4"/>
    <w:pPr>
      <w:keepNext/>
      <w:tabs>
        <w:tab w:val="num" w:pos="576"/>
      </w:tabs>
      <w:ind w:left="576" w:hanging="576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rsid w:val="00D977C4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D977C4"/>
    <w:rPr>
      <w:rFonts w:ascii="Symbol" w:hAnsi="Symbol"/>
    </w:rPr>
  </w:style>
  <w:style w:type="character" w:customStyle="1" w:styleId="WW8Num1z1">
    <w:name w:val="WW8Num1z1"/>
    <w:rsid w:val="00D977C4"/>
    <w:rPr>
      <w:rFonts w:ascii="Courier New" w:hAnsi="Courier New" w:cs="Courier New"/>
    </w:rPr>
  </w:style>
  <w:style w:type="character" w:customStyle="1" w:styleId="WW8Num1z2">
    <w:name w:val="WW8Num1z2"/>
    <w:rsid w:val="00D977C4"/>
    <w:rPr>
      <w:rFonts w:ascii="Wingdings" w:hAnsi="Wingdings"/>
    </w:rPr>
  </w:style>
  <w:style w:type="character" w:customStyle="1" w:styleId="WW8Num2z0">
    <w:name w:val="WW8Num2z0"/>
    <w:rsid w:val="00D977C4"/>
    <w:rPr>
      <w:rFonts w:ascii="Wingdings" w:hAnsi="Wingdings"/>
    </w:rPr>
  </w:style>
  <w:style w:type="character" w:customStyle="1" w:styleId="WW8Num2z1">
    <w:name w:val="WW8Num2z1"/>
    <w:rsid w:val="00D977C4"/>
    <w:rPr>
      <w:rFonts w:ascii="Courier New" w:hAnsi="Courier New"/>
    </w:rPr>
  </w:style>
  <w:style w:type="character" w:customStyle="1" w:styleId="WW8Num2z3">
    <w:name w:val="WW8Num2z3"/>
    <w:rsid w:val="00D977C4"/>
    <w:rPr>
      <w:rFonts w:ascii="Symbol" w:hAnsi="Symbol"/>
    </w:rPr>
  </w:style>
  <w:style w:type="character" w:customStyle="1" w:styleId="WW8Num3z0">
    <w:name w:val="WW8Num3z0"/>
    <w:rsid w:val="00D977C4"/>
    <w:rPr>
      <w:rFonts w:ascii="Wingdings" w:hAnsi="Wingdings"/>
    </w:rPr>
  </w:style>
  <w:style w:type="character" w:customStyle="1" w:styleId="WW8Num3z1">
    <w:name w:val="WW8Num3z1"/>
    <w:rsid w:val="00D977C4"/>
    <w:rPr>
      <w:rFonts w:ascii="Courier New" w:hAnsi="Courier New"/>
    </w:rPr>
  </w:style>
  <w:style w:type="character" w:customStyle="1" w:styleId="WW8Num3z3">
    <w:name w:val="WW8Num3z3"/>
    <w:rsid w:val="00D977C4"/>
    <w:rPr>
      <w:rFonts w:ascii="Symbol" w:hAnsi="Symbol"/>
    </w:rPr>
  </w:style>
  <w:style w:type="character" w:customStyle="1" w:styleId="WW8Num4z0">
    <w:name w:val="WW8Num4z0"/>
    <w:rsid w:val="00D977C4"/>
    <w:rPr>
      <w:rFonts w:ascii="Wingdings" w:hAnsi="Wingdings"/>
    </w:rPr>
  </w:style>
  <w:style w:type="character" w:customStyle="1" w:styleId="WW8Num5z0">
    <w:name w:val="WW8Num5z0"/>
    <w:rsid w:val="00D977C4"/>
    <w:rPr>
      <w:rFonts w:ascii="Symbol" w:hAnsi="Symbol"/>
    </w:rPr>
  </w:style>
  <w:style w:type="character" w:customStyle="1" w:styleId="WW8Num5z1">
    <w:name w:val="WW8Num5z1"/>
    <w:rsid w:val="00D977C4"/>
    <w:rPr>
      <w:rFonts w:ascii="Courier New" w:hAnsi="Courier New" w:cs="Courier New"/>
    </w:rPr>
  </w:style>
  <w:style w:type="character" w:customStyle="1" w:styleId="WW8Num5z2">
    <w:name w:val="WW8Num5z2"/>
    <w:rsid w:val="00D977C4"/>
    <w:rPr>
      <w:rFonts w:ascii="Wingdings" w:hAnsi="Wingdings"/>
    </w:rPr>
  </w:style>
  <w:style w:type="character" w:customStyle="1" w:styleId="WW8Num6z0">
    <w:name w:val="WW8Num6z0"/>
    <w:rsid w:val="00D977C4"/>
    <w:rPr>
      <w:rFonts w:ascii="Symbol" w:hAnsi="Symbol"/>
    </w:rPr>
  </w:style>
  <w:style w:type="character" w:customStyle="1" w:styleId="WW8Num6z1">
    <w:name w:val="WW8Num6z1"/>
    <w:rsid w:val="00D977C4"/>
    <w:rPr>
      <w:rFonts w:ascii="Courier New" w:hAnsi="Courier New" w:cs="Courier New"/>
    </w:rPr>
  </w:style>
  <w:style w:type="character" w:customStyle="1" w:styleId="WW8Num6z2">
    <w:name w:val="WW8Num6z2"/>
    <w:rsid w:val="00D977C4"/>
    <w:rPr>
      <w:rFonts w:ascii="Wingdings" w:hAnsi="Wingdings"/>
    </w:rPr>
  </w:style>
  <w:style w:type="character" w:customStyle="1" w:styleId="WW8Num7z0">
    <w:name w:val="WW8Num7z0"/>
    <w:rsid w:val="00D977C4"/>
    <w:rPr>
      <w:rFonts w:ascii="Symbol" w:hAnsi="Symbol"/>
      <w:color w:val="auto"/>
    </w:rPr>
  </w:style>
  <w:style w:type="character" w:customStyle="1" w:styleId="WW8Num8z0">
    <w:name w:val="WW8Num8z0"/>
    <w:rsid w:val="00D977C4"/>
    <w:rPr>
      <w:rFonts w:ascii="Wingdings" w:hAnsi="Wingdings"/>
    </w:rPr>
  </w:style>
  <w:style w:type="character" w:customStyle="1" w:styleId="WW8Num8z3">
    <w:name w:val="WW8Num8z3"/>
    <w:rsid w:val="00D977C4"/>
    <w:rPr>
      <w:rFonts w:ascii="Symbol" w:hAnsi="Symbol"/>
    </w:rPr>
  </w:style>
  <w:style w:type="character" w:customStyle="1" w:styleId="WW8Num8z4">
    <w:name w:val="WW8Num8z4"/>
    <w:rsid w:val="00D977C4"/>
    <w:rPr>
      <w:rFonts w:ascii="Courier New" w:hAnsi="Courier New"/>
    </w:rPr>
  </w:style>
  <w:style w:type="character" w:customStyle="1" w:styleId="WW8Num9z0">
    <w:name w:val="WW8Num9z0"/>
    <w:rsid w:val="00D977C4"/>
    <w:rPr>
      <w:rFonts w:ascii="Wingdings" w:hAnsi="Wingdings"/>
    </w:rPr>
  </w:style>
  <w:style w:type="character" w:customStyle="1" w:styleId="WW8Num10z0">
    <w:name w:val="WW8Num10z0"/>
    <w:rsid w:val="00D977C4"/>
    <w:rPr>
      <w:rFonts w:ascii="Wingdings" w:hAnsi="Wingdings"/>
    </w:rPr>
  </w:style>
  <w:style w:type="character" w:customStyle="1" w:styleId="WW8Num10z3">
    <w:name w:val="WW8Num10z3"/>
    <w:rsid w:val="00D977C4"/>
    <w:rPr>
      <w:rFonts w:ascii="Symbol" w:hAnsi="Symbol"/>
    </w:rPr>
  </w:style>
  <w:style w:type="character" w:customStyle="1" w:styleId="WW8Num10z4">
    <w:name w:val="WW8Num10z4"/>
    <w:rsid w:val="00D977C4"/>
    <w:rPr>
      <w:rFonts w:ascii="Courier New" w:hAnsi="Courier New"/>
    </w:rPr>
  </w:style>
  <w:style w:type="character" w:customStyle="1" w:styleId="WW8Num11z0">
    <w:name w:val="WW8Num11z0"/>
    <w:rsid w:val="00D977C4"/>
    <w:rPr>
      <w:rFonts w:ascii="Symbol" w:hAnsi="Symbol"/>
    </w:rPr>
  </w:style>
  <w:style w:type="character" w:customStyle="1" w:styleId="WW8Num11z1">
    <w:name w:val="WW8Num11z1"/>
    <w:rsid w:val="00D977C4"/>
    <w:rPr>
      <w:rFonts w:ascii="Courier New" w:hAnsi="Courier New" w:cs="Courier New"/>
    </w:rPr>
  </w:style>
  <w:style w:type="character" w:customStyle="1" w:styleId="WW8Num11z2">
    <w:name w:val="WW8Num11z2"/>
    <w:rsid w:val="00D977C4"/>
    <w:rPr>
      <w:rFonts w:ascii="Wingdings" w:hAnsi="Wingdings"/>
    </w:rPr>
  </w:style>
  <w:style w:type="character" w:customStyle="1" w:styleId="Fuentedeprrafopredeter">
    <w:name w:val="Fuente de párrafo predeter."/>
    <w:rsid w:val="00D977C4"/>
  </w:style>
  <w:style w:type="character" w:styleId="Hyperlink">
    <w:name w:val="Hyperlink"/>
    <w:uiPriority w:val="99"/>
    <w:rsid w:val="00D977C4"/>
    <w:rPr>
      <w:color w:val="000080"/>
      <w:u w:val="single"/>
    </w:rPr>
  </w:style>
  <w:style w:type="paragraph" w:customStyle="1" w:styleId="Ttulo10">
    <w:name w:val="Título1"/>
    <w:basedOn w:val="Normal"/>
    <w:next w:val="Corpodetexto"/>
    <w:rsid w:val="00D97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D977C4"/>
    <w:pPr>
      <w:spacing w:after="120"/>
    </w:pPr>
  </w:style>
  <w:style w:type="paragraph" w:styleId="Lista">
    <w:name w:val="List"/>
    <w:basedOn w:val="Corpodetexto"/>
    <w:rsid w:val="00D977C4"/>
    <w:rPr>
      <w:rFonts w:cs="Tahoma"/>
    </w:rPr>
  </w:style>
  <w:style w:type="paragraph" w:customStyle="1" w:styleId="Legenda1">
    <w:name w:val="Legenda1"/>
    <w:basedOn w:val="Normal"/>
    <w:rsid w:val="00D977C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D977C4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D977C4"/>
    <w:pPr>
      <w:jc w:val="center"/>
    </w:pPr>
    <w:rPr>
      <w:rFonts w:ascii="Arial" w:hAnsi="Arial" w:cs="Arial"/>
      <w:sz w:val="28"/>
    </w:rPr>
  </w:style>
  <w:style w:type="paragraph" w:styleId="Subttulo">
    <w:name w:val="Subtitle"/>
    <w:basedOn w:val="Ttulo10"/>
    <w:next w:val="Corpodetexto"/>
    <w:qFormat/>
    <w:rsid w:val="00D977C4"/>
    <w:pPr>
      <w:jc w:val="center"/>
    </w:pPr>
    <w:rPr>
      <w:i/>
      <w:iCs/>
    </w:rPr>
  </w:style>
  <w:style w:type="paragraph" w:styleId="Recuodecorpodetexto">
    <w:name w:val="Body Text Indent"/>
    <w:basedOn w:val="Normal"/>
    <w:rsid w:val="00D977C4"/>
    <w:pPr>
      <w:tabs>
        <w:tab w:val="left" w:pos="284"/>
      </w:tabs>
      <w:spacing w:before="240" w:line="360" w:lineRule="auto"/>
      <w:ind w:firstLine="720"/>
      <w:jc w:val="both"/>
    </w:pPr>
    <w:rPr>
      <w:spacing w:val="-20"/>
    </w:rPr>
  </w:style>
  <w:style w:type="paragraph" w:styleId="Cabealho">
    <w:name w:val="header"/>
    <w:basedOn w:val="Normal"/>
    <w:link w:val="CabealhoChar"/>
    <w:uiPriority w:val="99"/>
    <w:rsid w:val="00D977C4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rsid w:val="00D977C4"/>
    <w:pPr>
      <w:spacing w:before="280" w:after="280"/>
    </w:pPr>
  </w:style>
  <w:style w:type="paragraph" w:styleId="Sumrio1">
    <w:name w:val="toc 1"/>
    <w:basedOn w:val="Normal"/>
    <w:next w:val="Normal"/>
    <w:uiPriority w:val="39"/>
    <w:rsid w:val="00D977C4"/>
    <w:pPr>
      <w:tabs>
        <w:tab w:val="right" w:leader="dot" w:pos="8495"/>
        <w:tab w:val="right" w:leader="dot" w:pos="8778"/>
      </w:tabs>
      <w:autoSpaceDE w:val="0"/>
    </w:pPr>
    <w:rPr>
      <w:rFonts w:ascii="Arial" w:hAnsi="Arial" w:cs="Arial"/>
      <w:color w:val="000000"/>
    </w:rPr>
  </w:style>
  <w:style w:type="paragraph" w:customStyle="1" w:styleId="Textoindependiente2">
    <w:name w:val="Texto independiente 2"/>
    <w:basedOn w:val="Normal"/>
    <w:rsid w:val="00D977C4"/>
    <w:pPr>
      <w:spacing w:after="120" w:line="480" w:lineRule="auto"/>
    </w:pPr>
  </w:style>
  <w:style w:type="paragraph" w:customStyle="1" w:styleId="Textoindependiente3">
    <w:name w:val="Texto independiente 3"/>
    <w:basedOn w:val="Normal"/>
    <w:rsid w:val="00D977C4"/>
    <w:pPr>
      <w:spacing w:after="120"/>
    </w:pPr>
    <w:rPr>
      <w:sz w:val="16"/>
      <w:szCs w:val="16"/>
    </w:rPr>
  </w:style>
  <w:style w:type="paragraph" w:styleId="Rodap">
    <w:name w:val="footer"/>
    <w:basedOn w:val="Normal"/>
    <w:link w:val="RodapChar"/>
    <w:uiPriority w:val="99"/>
    <w:rsid w:val="00D977C4"/>
    <w:pPr>
      <w:tabs>
        <w:tab w:val="center" w:pos="4419"/>
        <w:tab w:val="right" w:pos="8838"/>
      </w:tabs>
    </w:pPr>
  </w:style>
  <w:style w:type="character" w:customStyle="1" w:styleId="apple-style-span">
    <w:name w:val="apple-style-span"/>
    <w:basedOn w:val="Fontepargpadro"/>
    <w:rsid w:val="00E434EF"/>
  </w:style>
  <w:style w:type="character" w:customStyle="1" w:styleId="apple-converted-space">
    <w:name w:val="apple-converted-space"/>
    <w:basedOn w:val="Fontepargpadro"/>
    <w:rsid w:val="00E434EF"/>
  </w:style>
  <w:style w:type="paragraph" w:styleId="Textodebalo">
    <w:name w:val="Balloon Text"/>
    <w:basedOn w:val="Normal"/>
    <w:link w:val="TextodebaloChar"/>
    <w:uiPriority w:val="99"/>
    <w:semiHidden/>
    <w:unhideWhenUsed/>
    <w:rsid w:val="00FA37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37BB"/>
    <w:rPr>
      <w:rFonts w:ascii="Tahoma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AC0281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E52AAC"/>
    <w:rPr>
      <w:sz w:val="24"/>
      <w:szCs w:val="24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E52AAC"/>
    <w:rPr>
      <w:sz w:val="24"/>
      <w:szCs w:val="24"/>
      <w:lang w:eastAsia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52AAC"/>
    <w:pPr>
      <w:keepLines/>
      <w:tabs>
        <w:tab w:val="clear" w:pos="432"/>
      </w:tabs>
      <w:suppressAutoHyphens w:val="0"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52AAC"/>
    <w:pPr>
      <w:spacing w:after="100"/>
      <w:ind w:left="240"/>
    </w:pPr>
  </w:style>
  <w:style w:type="paragraph" w:customStyle="1" w:styleId="Standard">
    <w:name w:val="Standard"/>
    <w:rsid w:val="006635E2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635E2"/>
    <w:pPr>
      <w:spacing w:after="140" w:line="288" w:lineRule="auto"/>
    </w:pPr>
  </w:style>
  <w:style w:type="table" w:styleId="Tabelacomgrade">
    <w:name w:val="Table Grid"/>
    <w:basedOn w:val="Tabelanormal"/>
    <w:uiPriority w:val="59"/>
    <w:rsid w:val="00BC4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0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asbahia.com.br/computador-completo-intel-core-i5-8gb-hd-500gb-monitor-led-195-quot-hdmi-easypc-go-1515795752/p/1515795752?utm_medium=Cpc&amp;utm_source=GP_PLA&amp;IdSku=1515795752&amp;idLojista=32059&amp;utm_campaign=3P_apostas_core_SSC&amp;gclid=Cj0KCQiAmeKQBhDvARIsAHJ7mF50TbmE_fzY_IlXJv3xhNREsRep8yQIPlem7mTFw_LVrzEF9rO8lCAaAtO4EALw_wcB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gazineluiza.com.br/roteador-wireless-com-check-in-no-facebook-hotspot-300-intelbras/p/5797796/in/rtd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ckend.intelbras.com/sites/default/files/2019-04/datasheet_hotspot_300_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gazineluiza.com.br/switch-16-portas-intelbras-sf-1600-q-10-100mbps/p/dbagfdgce9/in/swit/?&amp;seller_id=pluginformatica&amp;utm_source=google&amp;utm_medium=pla&amp;utm_campaign=&amp;partner_id=61743&amp;gclid=Cj0KCQiAmeKQBhDvARIsAHJ7mF7cpeXCReXcWs0HxjEhSo4Y4pvfcpZCVu8zP5egDE5llCcqP2oUYA8aAoaIEALw_wcB&amp;gclsrc=aw.d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50E8C-DEE2-4162-A0B3-C9B9B4B1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1165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INTEGRADA DE PERNAMBUCO – FACIPE</vt:lpstr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INTEGRADA DE PERNAMBUCO – FACIPE</dc:title>
  <dc:creator>Bruna Monick</dc:creator>
  <cp:lastModifiedBy>Felipe Araújo</cp:lastModifiedBy>
  <cp:revision>14</cp:revision>
  <cp:lastPrinted>2014-02-13T18:29:00Z</cp:lastPrinted>
  <dcterms:created xsi:type="dcterms:W3CDTF">2022-02-25T18:36:00Z</dcterms:created>
  <dcterms:modified xsi:type="dcterms:W3CDTF">2022-03-04T06:02:00Z</dcterms:modified>
</cp:coreProperties>
</file>